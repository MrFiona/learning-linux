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  <w:jc w:val="center"/>
      </w:pPr>
      <w:r>
        <w:rPr>
          <w:lang w:val="en-US"/>
        </w:rPr>
        <w:t xml:space="preserve">Linux Shell </w:t>
      </w:r>
      <w:r>
        <w:rPr>
          <w:rFonts w:hint="eastAsia" w:eastAsia="Helvetica"/>
          <w:lang w:val="zh-CN" w:eastAsia="zh-CN"/>
        </w:rPr>
        <w:t>试题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选择题（</w:t>
      </w:r>
      <w:r>
        <w:rPr>
          <w:lang w:val="zh-CN" w:eastAsia="zh-CN"/>
        </w:rPr>
        <w:t>1</w:t>
      </w:r>
      <w:r>
        <w:rPr>
          <w:rFonts w:hint="eastAsia" w:eastAsia="Helvetica"/>
          <w:lang w:val="zh-CN" w:eastAsia="zh-CN"/>
        </w:rPr>
        <w:t>分</w:t>
      </w:r>
      <w:r>
        <w:rPr>
          <w:lang w:val="en-US"/>
        </w:rPr>
        <w:t>/</w:t>
      </w:r>
      <w:r>
        <w:rPr>
          <w:rFonts w:hint="eastAsia" w:eastAsia="Helvetica"/>
          <w:lang w:val="zh-CN" w:eastAsia="zh-CN"/>
        </w:rPr>
        <w:t>题）共</w:t>
      </w:r>
      <w:r>
        <w:rPr>
          <w:lang w:val="zh-CN" w:eastAsia="zh-CN"/>
        </w:rPr>
        <w:t>25</w:t>
      </w:r>
      <w:r>
        <w:rPr>
          <w:rFonts w:hint="eastAsia" w:eastAsia="Helvetica"/>
          <w:lang w:val="zh-CN" w:eastAsia="zh-CN"/>
        </w:rPr>
        <w:t>分</w:t>
      </w:r>
    </w:p>
    <w:p>
      <w:pPr>
        <w:pStyle w:val="5"/>
        <w:jc w:val="left"/>
      </w:pPr>
      <w:r>
        <w:rPr>
          <w:lang w:val="zh-CN" w:eastAsia="zh-CN"/>
        </w:rPr>
        <w:t>1.</w:t>
      </w:r>
      <w:r>
        <w:rPr>
          <w:rFonts w:hint="eastAsia" w:eastAsia="Helvetica"/>
          <w:lang w:val="zh-CN" w:eastAsia="zh-CN"/>
        </w:rPr>
        <w:t>用</w:t>
      </w:r>
      <w:r>
        <w:rPr>
          <w:lang w:val="zh-CN" w:eastAsia="zh-CN"/>
        </w:rPr>
        <w:t>vim</w:t>
      </w:r>
      <w:r>
        <w:rPr>
          <w:rFonts w:hint="eastAsia" w:eastAsia="Helvetica"/>
          <w:lang w:val="zh-CN" w:eastAsia="zh-CN"/>
        </w:rPr>
        <w:t>打开一个文件，如何用字母</w:t>
      </w:r>
      <w:r>
        <w:rPr>
          <w:lang w:val="zh-CN" w:eastAsia="zh-CN"/>
        </w:rPr>
        <w:t>new</w:t>
      </w:r>
      <w:r>
        <w:rPr>
          <w:rFonts w:hint="eastAsia" w:eastAsia="Helvetica"/>
          <w:lang w:val="zh-CN" w:eastAsia="zh-CN"/>
        </w:rPr>
        <w:t>来代替</w:t>
      </w:r>
      <w:r>
        <w:rPr>
          <w:lang w:val="zh-CN" w:eastAsia="zh-CN"/>
        </w:rPr>
        <w:t>old</w:t>
      </w:r>
      <w:r>
        <w:rPr>
          <w:lang w:val="en-US"/>
        </w:rPr>
        <w:t xml:space="preserve">. ( </w:t>
      </w:r>
      <w:r>
        <w:rPr>
          <w:rFonts w:hint="eastAsia"/>
          <w:lang w:val="en-US" w:eastAsia="zh-CN"/>
        </w:rPr>
        <w:t>C</w:t>
      </w:r>
      <w:r>
        <w:rPr>
          <w:lang w:val="en-US"/>
        </w:rPr>
        <w:t xml:space="preserve">  )</w:t>
      </w:r>
    </w:p>
    <w:p>
      <w:pPr>
        <w:pStyle w:val="5"/>
        <w:jc w:val="left"/>
      </w:pPr>
      <w:r>
        <w:rPr>
          <w:lang w:val="en-US"/>
        </w:rPr>
        <w:t>A.:s/old/new/g  B.:s/old/new C.1,$s/old/new/g D.r/old/new</w:t>
      </w:r>
    </w:p>
    <w:p>
      <w:pPr>
        <w:pStyle w:val="5"/>
        <w:jc w:val="left"/>
      </w:pPr>
      <w:r>
        <w:rPr>
          <w:lang w:val="en-US"/>
        </w:rPr>
        <w:t>2.</w:t>
      </w:r>
      <w:r>
        <w:rPr>
          <w:rFonts w:hint="eastAsia" w:eastAsia="Helvetica"/>
          <w:lang w:val="zh-CN" w:eastAsia="zh-CN"/>
        </w:rPr>
        <w:t>一个</w:t>
      </w:r>
      <w:r>
        <w:rPr>
          <w:lang w:val="en-US"/>
        </w:rPr>
        <w:t>bash shell</w:t>
      </w:r>
      <w:r>
        <w:rPr>
          <w:rFonts w:hint="eastAsia" w:eastAsia="Helvetica"/>
          <w:lang w:val="zh-CN" w:eastAsia="zh-CN"/>
        </w:rPr>
        <w:t xml:space="preserve">脚本的第一行是什么（ </w:t>
      </w:r>
      <w:r>
        <w:rPr>
          <w:lang w:val="en-US"/>
        </w:rPr>
        <w:t>A</w:t>
      </w:r>
      <w:r>
        <w:rPr>
          <w:rFonts w:hint="eastAsia" w:eastAsia="Helvetica"/>
          <w:lang w:val="zh-CN" w:eastAsia="zh-CN"/>
        </w:rPr>
        <w:t xml:space="preserve"> ）</w:t>
      </w:r>
    </w:p>
    <w:p>
      <w:pPr>
        <w:pStyle w:val="5"/>
        <w:numPr>
          <w:ilvl w:val="0"/>
          <w:numId w:val="1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lang w:val="en-US"/>
        </w:rPr>
        <w:t>#!/bin/bash  B.#/bin/bash C.#/bin/csh D. /bin/bash</w:t>
      </w:r>
    </w:p>
    <w:p>
      <w:pPr>
        <w:pStyle w:val="5"/>
        <w:jc w:val="left"/>
        <w:rPr>
          <w:rFonts w:ascii="Songti SC Regular" w:hAnsi="Songti SC Regular" w:eastAsia="Songti SC Regular" w:cs="Songti SC Regular"/>
        </w:rPr>
      </w:pPr>
      <w:r>
        <w:rPr>
          <w:lang w:val="en-US"/>
        </w:rPr>
        <w:t>3.</w:t>
      </w:r>
      <w:r>
        <w:rPr>
          <w:rFonts w:hint="eastAsia" w:eastAsia="Helvetica"/>
          <w:lang w:val="zh-CN" w:eastAsia="zh-CN"/>
        </w:rPr>
        <w:t>用标准的输出重定向</w:t>
      </w:r>
      <w:r>
        <w:t>"&gt; file01</w:t>
      </w:r>
      <w:r>
        <w:rPr>
          <w:rFonts w:hint="default" w:hAnsi="Helvetica"/>
          <w:lang w:val="en-US"/>
        </w:rPr>
        <w:t>”</w:t>
      </w:r>
      <w:r>
        <w:rPr>
          <w:rFonts w:hint="eastAsia" w:eastAsia="Helvetica"/>
          <w:lang w:val="zh-CN" w:eastAsia="zh-CN"/>
        </w:rPr>
        <w:t>能使文件</w:t>
      </w:r>
      <w:r>
        <w:t>file01</w:t>
      </w:r>
      <w:r>
        <w:rPr>
          <w:rFonts w:hint="eastAsia" w:eastAsia="Helvetica"/>
          <w:lang w:val="zh-CN" w:eastAsia="zh-CN"/>
        </w:rPr>
        <w:t>的数据</w:t>
      </w:r>
      <w:r>
        <w:rPr>
          <w:rFonts w:ascii="Songti SC Regular"/>
          <w:lang w:val="en-US"/>
        </w:rPr>
        <w:t xml:space="preserve"> ( D  )</w:t>
      </w:r>
    </w:p>
    <w:p>
      <w:pPr>
        <w:pStyle w:val="5"/>
        <w:jc w:val="left"/>
        <w:rPr>
          <w:rFonts w:ascii="Songti SC Regular" w:hAnsi="Songti SC Regular" w:eastAsia="Songti SC Regular" w:cs="Songti SC Regular"/>
        </w:rPr>
      </w:pPr>
      <w:r>
        <w:rPr>
          <w:rFonts w:ascii="Songti SC Regular"/>
          <w:lang w:val="en-US"/>
        </w:rPr>
        <w:t>A.</w:t>
      </w:r>
      <w:r>
        <w:rPr>
          <w:rFonts w:hint="eastAsia" w:eastAsia="Helvetica"/>
          <w:lang w:val="zh-CN" w:eastAsia="zh-CN"/>
        </w:rPr>
        <w:t xml:space="preserve">被移动  </w:t>
      </w:r>
      <w:r>
        <w:rPr>
          <w:rFonts w:ascii="Songti SC Regular"/>
          <w:lang w:val="zh-CN" w:eastAsia="zh-CN"/>
        </w:rPr>
        <w:t>B</w:t>
      </w:r>
      <w:r>
        <w:rPr>
          <w:rFonts w:ascii="Songti SC Regular"/>
          <w:lang w:val="en-US"/>
        </w:rPr>
        <w:t>.</w:t>
      </w:r>
      <w:r>
        <w:rPr>
          <w:rFonts w:hint="eastAsia" w:eastAsia="Helvetica"/>
          <w:lang w:val="zh-CN" w:eastAsia="zh-CN"/>
        </w:rPr>
        <w:t xml:space="preserve">被复制  </w:t>
      </w:r>
      <w:r>
        <w:rPr>
          <w:rFonts w:ascii="Songti SC Regular"/>
          <w:lang w:val="zh-CN" w:eastAsia="zh-CN"/>
        </w:rPr>
        <w:t>C</w:t>
      </w:r>
      <w:r>
        <w:rPr>
          <w:rFonts w:ascii="Songti SC Regular"/>
          <w:lang w:val="en-US"/>
        </w:rPr>
        <w:t>.</w:t>
      </w:r>
      <w:r>
        <w:rPr>
          <w:rFonts w:hint="eastAsia" w:eastAsia="Helvetica"/>
          <w:lang w:val="zh-CN" w:eastAsia="zh-CN"/>
        </w:rPr>
        <w:t xml:space="preserve">被打印  </w:t>
      </w:r>
      <w:r>
        <w:rPr>
          <w:rFonts w:ascii="Songti SC Regular"/>
          <w:lang w:val="zh-CN" w:eastAsia="zh-CN"/>
        </w:rPr>
        <w:t>D</w:t>
      </w:r>
      <w:r>
        <w:rPr>
          <w:rFonts w:ascii="Songti SC Regular"/>
          <w:lang w:val="en-US"/>
        </w:rPr>
        <w:t xml:space="preserve">. </w:t>
      </w:r>
      <w:r>
        <w:rPr>
          <w:rFonts w:hint="eastAsia" w:eastAsia="Helvetica"/>
          <w:lang w:val="zh-CN" w:eastAsia="zh-CN"/>
        </w:rPr>
        <w:t>被覆盖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rFonts w:ascii="Songti SC Regular"/>
          <w:lang w:val="zh-CN" w:eastAsia="zh-CN"/>
        </w:rPr>
        <w:t>4.</w:t>
      </w:r>
      <w:r>
        <w:rPr>
          <w:rFonts w:hint="eastAsia" w:eastAsia="Helvetica"/>
          <w:lang w:val="zh-CN" w:eastAsia="zh-CN"/>
        </w:rPr>
        <w:t>下面哪个命令是用来定义</w:t>
      </w:r>
      <w:r>
        <w:rPr>
          <w:rFonts w:ascii="Arial"/>
          <w:lang w:val="en-US"/>
        </w:rPr>
        <w:t>shell</w:t>
      </w:r>
      <w:r>
        <w:rPr>
          <w:rFonts w:hint="eastAsia" w:eastAsia="Helvetica"/>
          <w:lang w:val="zh-CN" w:eastAsia="zh-CN"/>
        </w:rPr>
        <w:t>的全局变量</w:t>
      </w:r>
      <w:r>
        <w:rPr>
          <w:rFonts w:ascii="Arial"/>
        </w:rPr>
        <w:t>(</w:t>
      </w:r>
      <w:r>
        <w:rPr>
          <w:rFonts w:hint="default" w:hAnsi="Helvetica"/>
        </w:rPr>
        <w:t xml:space="preserve">  </w:t>
      </w:r>
      <w:r>
        <w:rPr>
          <w:rFonts w:ascii="Arial"/>
        </w:rPr>
        <w:t>D</w:t>
      </w:r>
      <w:r>
        <w:rPr>
          <w:rFonts w:hint="default" w:hAnsi="Helvetica"/>
        </w:rPr>
        <w:t xml:space="preserve">  </w:t>
      </w:r>
      <w:r>
        <w:rPr>
          <w:rFonts w:ascii="Arial"/>
        </w:rPr>
        <w:t>)</w:t>
      </w:r>
    </w:p>
    <w:p>
      <w:pPr>
        <w:pStyle w:val="5"/>
        <w:numPr>
          <w:ilvl w:val="0"/>
          <w:numId w:val="2"/>
        </w:numPr>
        <w:tabs>
          <w:tab w:val="left" w:pos="3846"/>
        </w:tabs>
        <w:ind w:left="360"/>
        <w:jc w:val="left"/>
        <w:rPr>
          <w:position w:val="0"/>
        </w:rPr>
      </w:pPr>
      <w:r>
        <w:t>exportfs</w:t>
      </w:r>
      <w:r>
        <w:rPr>
          <w:rFonts w:hint="eastAsia" w:eastAsia="Helvetica"/>
        </w:rPr>
        <w:t>　　</w:t>
      </w:r>
      <w:r>
        <w:t>B. alias</w:t>
      </w:r>
      <w:r>
        <w:rPr>
          <w:rFonts w:hint="eastAsia" w:eastAsia="Helvetica"/>
        </w:rPr>
        <w:t>　　</w:t>
      </w:r>
      <w:r>
        <w:t>C. exports</w:t>
      </w:r>
      <w:r>
        <w:rPr>
          <w:rFonts w:hint="eastAsia" w:eastAsia="Helvetica"/>
        </w:rPr>
        <w:t>　　</w:t>
      </w:r>
      <w:r>
        <w:t>D. export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zh-CN" w:eastAsia="zh-CN"/>
        </w:rPr>
        <w:t>5</w:t>
      </w:r>
      <w:r>
        <w:rPr>
          <w:lang w:val="en-US"/>
        </w:rPr>
        <w:t xml:space="preserve">. </w:t>
      </w:r>
      <w:r>
        <w:rPr>
          <w:rFonts w:hint="eastAsia" w:eastAsia="Helvetica"/>
          <w:lang w:val="zh-CN" w:eastAsia="zh-CN"/>
        </w:rPr>
        <w:t>哪个目录存放用户密码信息</w:t>
      </w:r>
      <w:r>
        <w:rPr>
          <w:rFonts w:ascii="Arial"/>
        </w:rPr>
        <w:t>(</w:t>
      </w:r>
      <w:r>
        <w:rPr>
          <w:rFonts w:hint="default" w:hAnsi="Helvetica"/>
        </w:rPr>
        <w:t xml:space="preserve">  </w:t>
      </w:r>
      <w:r>
        <w:rPr>
          <w:rFonts w:ascii="Arial"/>
        </w:rPr>
        <w:t>B )</w:t>
      </w:r>
    </w:p>
    <w:p>
      <w:pPr>
        <w:pStyle w:val="5"/>
        <w:numPr>
          <w:ilvl w:val="0"/>
          <w:numId w:val="3"/>
        </w:numPr>
        <w:tabs>
          <w:tab w:val="left" w:pos="3846"/>
        </w:tabs>
        <w:ind w:left="360"/>
        <w:jc w:val="left"/>
        <w:rPr>
          <w:position w:val="0"/>
        </w:rPr>
      </w:pPr>
      <w:r>
        <w:t>/boot</w:t>
      </w:r>
      <w:r>
        <w:rPr>
          <w:rFonts w:hint="eastAsia" w:eastAsia="Helvetica"/>
        </w:rPr>
        <w:t>　　　</w:t>
      </w:r>
      <w:r>
        <w:t>B. /etc</w:t>
      </w:r>
      <w:r>
        <w:rPr>
          <w:rFonts w:hint="eastAsia" w:eastAsia="Helvetica"/>
        </w:rPr>
        <w:t>　　　</w:t>
      </w:r>
      <w:r>
        <w:t>C. /var</w:t>
      </w:r>
      <w:r>
        <w:rPr>
          <w:rFonts w:hint="eastAsia" w:eastAsia="Helvetica"/>
        </w:rPr>
        <w:t>　　　</w:t>
      </w:r>
      <w:r>
        <w:t>D. /dev</w:t>
      </w:r>
    </w:p>
    <w:p>
      <w:pPr>
        <w:pStyle w:val="5"/>
        <w:jc w:val="left"/>
      </w:pPr>
      <w:r>
        <w:rPr>
          <w:lang w:val="en-US"/>
        </w:rPr>
        <w:t>6.</w:t>
      </w:r>
      <w:r>
        <w:rPr>
          <w:rFonts w:hint="eastAsia" w:eastAsia="Helvetica"/>
          <w:lang w:val="zh-CN" w:eastAsia="zh-CN"/>
        </w:rPr>
        <w:t>默认情况下管理员创建了一个用户，就会在</w:t>
      </w:r>
      <w:r>
        <w:rPr>
          <w:rFonts w:ascii="Arial"/>
        </w:rPr>
        <w:t>( B</w:t>
      </w:r>
      <w:r>
        <w:rPr>
          <w:rFonts w:hint="default" w:hAnsi="Helvetica"/>
        </w:rPr>
        <w:t xml:space="preserve">  </w:t>
      </w:r>
      <w:r>
        <w:rPr>
          <w:rFonts w:ascii="Arial"/>
        </w:rPr>
        <w:t>)</w:t>
      </w:r>
      <w:r>
        <w:rPr>
          <w:rFonts w:hint="eastAsia" w:eastAsia="Helvetica"/>
          <w:lang w:val="zh-CN" w:eastAsia="zh-CN"/>
        </w:rPr>
        <w:t>目录下创建一个用户主目录</w:t>
      </w:r>
    </w:p>
    <w:p>
      <w:pPr>
        <w:pStyle w:val="5"/>
        <w:numPr>
          <w:ilvl w:val="0"/>
          <w:numId w:val="4"/>
        </w:numPr>
        <w:tabs>
          <w:tab w:val="left" w:pos="3846"/>
        </w:tabs>
        <w:ind w:left="360"/>
        <w:jc w:val="left"/>
        <w:rPr>
          <w:position w:val="0"/>
        </w:rPr>
      </w:pPr>
      <w:r>
        <w:t>/usr</w:t>
      </w:r>
      <w:r>
        <w:rPr>
          <w:rFonts w:hint="eastAsia" w:eastAsia="Helvetica"/>
        </w:rPr>
        <w:t>　　</w:t>
      </w:r>
      <w:r>
        <w:rPr>
          <w:lang w:val="en-US"/>
        </w:rPr>
        <w:t>B. /home</w:t>
      </w:r>
      <w:r>
        <w:rPr>
          <w:rFonts w:hint="eastAsia" w:eastAsia="Helvetica"/>
        </w:rPr>
        <w:t>　　　</w:t>
      </w:r>
      <w:r>
        <w:t>C. /root</w:t>
      </w:r>
      <w:r>
        <w:rPr>
          <w:rFonts w:hint="eastAsia" w:eastAsia="Helvetica"/>
        </w:rPr>
        <w:t>　　</w:t>
      </w:r>
      <w:r>
        <w:t>D. /etc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7.</w:t>
      </w:r>
      <w:r>
        <w:rPr>
          <w:rFonts w:hint="eastAsia" w:eastAsia="Helvetica"/>
          <w:lang w:val="zh-CN" w:eastAsia="zh-CN"/>
        </w:rPr>
        <w:t>如果要列出一个目录下的所有文件需要使用命令行</w:t>
      </w:r>
      <w:r>
        <w:rPr>
          <w:rFonts w:ascii="Arial"/>
        </w:rPr>
        <w:t>(</w:t>
      </w:r>
      <w:r>
        <w:rPr>
          <w:rFonts w:hint="default" w:hAnsi="Helvetica"/>
        </w:rPr>
        <w:t xml:space="preserve">  </w:t>
      </w:r>
      <w:r>
        <w:rPr>
          <w:rFonts w:ascii="Arial"/>
        </w:rPr>
        <w:t>C</w:t>
      </w:r>
      <w:r>
        <w:rPr>
          <w:rFonts w:hint="default" w:hAnsi="Helvetica"/>
        </w:rPr>
        <w:t xml:space="preserve">  </w:t>
      </w:r>
      <w:r>
        <w:rPr>
          <w:rFonts w:ascii="Arial"/>
        </w:rPr>
        <w:t>)</w:t>
      </w:r>
    </w:p>
    <w:p>
      <w:pPr>
        <w:pStyle w:val="5"/>
        <w:numPr>
          <w:ilvl w:val="0"/>
          <w:numId w:val="5"/>
        </w:numPr>
        <w:tabs>
          <w:tab w:val="left" w:pos="3846"/>
        </w:tabs>
        <w:ind w:left="360"/>
        <w:jc w:val="left"/>
        <w:rPr>
          <w:position w:val="0"/>
        </w:rPr>
      </w:pPr>
      <w:r>
        <w:t xml:space="preserve">ls </w:t>
      </w:r>
      <w:r>
        <w:rPr>
          <w:rFonts w:hint="default" w:hAnsi="Helvetica"/>
        </w:rPr>
        <w:t>–</w:t>
      </w:r>
      <w:r>
        <w:t>l</w:t>
      </w:r>
      <w:r>
        <w:rPr>
          <w:rFonts w:hint="eastAsia" w:eastAsia="Helvetica"/>
        </w:rPr>
        <w:t>　　</w:t>
      </w:r>
      <w:r>
        <w:t>B. ls</w:t>
      </w:r>
      <w:r>
        <w:rPr>
          <w:rFonts w:hint="eastAsia" w:eastAsia="Helvetica"/>
        </w:rPr>
        <w:t>　　　</w:t>
      </w:r>
      <w:r>
        <w:t xml:space="preserve">C. ls </w:t>
      </w:r>
      <w:r>
        <w:rPr>
          <w:rFonts w:hint="default" w:hAnsi="Helvetica"/>
        </w:rPr>
        <w:t>–</w:t>
      </w:r>
      <w:r>
        <w:t>a</w:t>
      </w:r>
      <w:r>
        <w:rPr>
          <w:rFonts w:hint="eastAsia" w:eastAsia="Helvetica"/>
        </w:rPr>
        <w:t>　　　</w:t>
      </w:r>
      <w:r>
        <w:t>D. ls -d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8.</w:t>
      </w:r>
      <w:r>
        <w:rPr>
          <w:rFonts w:hint="eastAsia" w:eastAsia="Helvetica"/>
          <w:lang w:val="zh-CN" w:eastAsia="zh-CN"/>
        </w:rPr>
        <w:t>哪个命令可以将普通用户转换成超级用户</w:t>
      </w:r>
      <w:r>
        <w:rPr>
          <w:rFonts w:ascii="Arial"/>
        </w:rPr>
        <w:t>(</w:t>
      </w:r>
      <w:r>
        <w:rPr>
          <w:rFonts w:hint="default" w:hAnsi="Helvetica"/>
        </w:rPr>
        <w:t xml:space="preserve">  </w:t>
      </w:r>
      <w:r>
        <w:rPr>
          <w:rFonts w:ascii="Arial"/>
        </w:rPr>
        <w:t>D )</w:t>
      </w:r>
    </w:p>
    <w:p>
      <w:pPr>
        <w:pStyle w:val="5"/>
        <w:numPr>
          <w:ilvl w:val="0"/>
          <w:numId w:val="6"/>
        </w:numPr>
        <w:tabs>
          <w:tab w:val="left" w:pos="3846"/>
        </w:tabs>
        <w:ind w:left="360"/>
        <w:jc w:val="left"/>
        <w:rPr>
          <w:position w:val="0"/>
        </w:rPr>
      </w:pPr>
      <w:r>
        <w:t>super</w:t>
      </w:r>
      <w:r>
        <w:rPr>
          <w:rFonts w:hint="eastAsia" w:eastAsia="Helvetica"/>
        </w:rPr>
        <w:t>　　</w:t>
      </w:r>
      <w:r>
        <w:t>B. passwd</w:t>
      </w:r>
      <w:r>
        <w:rPr>
          <w:rFonts w:hint="eastAsia" w:eastAsia="Helvetica"/>
        </w:rPr>
        <w:t>　　</w:t>
      </w:r>
      <w:r>
        <w:t>C. tar</w:t>
      </w:r>
      <w:r>
        <w:rPr>
          <w:rFonts w:hint="eastAsia" w:eastAsia="Helvetica"/>
        </w:rPr>
        <w:t>　　　</w:t>
      </w:r>
      <w:r>
        <w:t>D. su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9</w:t>
      </w:r>
      <w:r>
        <w:rPr>
          <w:rFonts w:hint="eastAsia" w:eastAsia="Helvetica"/>
        </w:rPr>
        <w:t>在</w:t>
      </w:r>
      <w:r>
        <w:rPr>
          <w:rFonts w:ascii="Arial"/>
        </w:rPr>
        <w:t>vi</w:t>
      </w:r>
      <w:r>
        <w:rPr>
          <w:rFonts w:hint="eastAsia" w:eastAsia="Helvetica"/>
          <w:lang w:val="zh-CN" w:eastAsia="zh-CN"/>
        </w:rPr>
        <w:t>编辑器里，命令</w:t>
      </w:r>
      <w:r>
        <w:rPr>
          <w:rFonts w:ascii="Arial"/>
        </w:rPr>
        <w:t>"dd"</w:t>
      </w:r>
      <w:r>
        <w:rPr>
          <w:rFonts w:hint="eastAsia" w:eastAsia="Helvetica"/>
          <w:lang w:val="zh-CN" w:eastAsia="zh-CN"/>
        </w:rPr>
        <w:t>用来删除当前的</w:t>
      </w:r>
      <w:r>
        <w:rPr>
          <w:rFonts w:ascii="Arial"/>
        </w:rPr>
        <w:t>( A</w:t>
      </w:r>
      <w:r>
        <w:rPr>
          <w:rFonts w:hint="default" w:hAnsi="Helvetica"/>
        </w:rPr>
        <w:t xml:space="preserve">  </w:t>
      </w:r>
      <w:r>
        <w:rPr>
          <w:rFonts w:ascii="Arial"/>
        </w:rPr>
        <w:t>)</w:t>
      </w:r>
    </w:p>
    <w:p>
      <w:pPr>
        <w:pStyle w:val="5"/>
        <w:numPr>
          <w:ilvl w:val="0"/>
          <w:numId w:val="7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</w:rPr>
        <w:t>行　　　</w:t>
      </w:r>
      <w:r>
        <w:rPr>
          <w:rFonts w:ascii="Arial"/>
        </w:rPr>
        <w:t xml:space="preserve">B. </w:t>
      </w:r>
      <w:r>
        <w:rPr>
          <w:rFonts w:hint="eastAsia" w:eastAsia="Helvetica"/>
          <w:lang w:val="zh-CN" w:eastAsia="zh-CN"/>
        </w:rPr>
        <w:t>变量　　　</w:t>
      </w:r>
      <w:r>
        <w:rPr>
          <w:rFonts w:ascii="Arial"/>
        </w:rPr>
        <w:t xml:space="preserve">C. </w:t>
      </w:r>
      <w:r>
        <w:rPr>
          <w:rFonts w:hint="eastAsia" w:eastAsia="Helvetica"/>
        </w:rPr>
        <w:t>字　　</w:t>
      </w:r>
      <w:r>
        <w:rPr>
          <w:rFonts w:ascii="Arial"/>
        </w:rPr>
        <w:t xml:space="preserve">D. </w:t>
      </w:r>
      <w:r>
        <w:rPr>
          <w:rFonts w:hint="eastAsia" w:eastAsia="Helvetica"/>
        </w:rPr>
        <w:t>字符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10.</w:t>
      </w:r>
      <w:r>
        <w:rPr>
          <w:rFonts w:hint="eastAsia" w:eastAsia="Helvetica"/>
          <w:lang w:val="zh-CN" w:eastAsia="zh-CN"/>
        </w:rPr>
        <w:t>在一行内运行多个命令需要用什么字符隔开</w:t>
      </w:r>
      <w:r>
        <w:rPr>
          <w:rFonts w:ascii="Arial"/>
        </w:rPr>
        <w:t>( C</w:t>
      </w:r>
      <w:r>
        <w:rPr>
          <w:rFonts w:hint="default" w:hAnsi="Helvetica"/>
        </w:rPr>
        <w:t xml:space="preserve">  </w:t>
      </w:r>
      <w:r>
        <w:rPr>
          <w:rFonts w:ascii="Arial"/>
        </w:rPr>
        <w:t>)</w:t>
      </w:r>
    </w:p>
    <w:p>
      <w:pPr>
        <w:pStyle w:val="5"/>
        <w:numPr>
          <w:ilvl w:val="0"/>
          <w:numId w:val="8"/>
        </w:numPr>
        <w:tabs>
          <w:tab w:val="left" w:pos="3846"/>
        </w:tabs>
        <w:ind w:left="360"/>
        <w:jc w:val="left"/>
        <w:rPr>
          <w:position w:val="0"/>
        </w:rPr>
      </w:pPr>
      <w:r>
        <w:t>@</w:t>
      </w:r>
      <w:r>
        <w:rPr>
          <w:rFonts w:hint="eastAsia" w:eastAsia="Helvetica"/>
        </w:rPr>
        <w:t>　　</w:t>
      </w:r>
      <w:r>
        <w:t>B. $</w:t>
      </w:r>
      <w:r>
        <w:rPr>
          <w:rFonts w:hint="eastAsia" w:eastAsia="Helvetica"/>
        </w:rPr>
        <w:t>　　　</w:t>
      </w:r>
      <w:r>
        <w:t>C. ;</w:t>
      </w:r>
      <w:r>
        <w:rPr>
          <w:rFonts w:hint="eastAsia" w:eastAsia="Helvetica"/>
        </w:rPr>
        <w:t>　　</w:t>
      </w:r>
      <w:r>
        <w:t>D. *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11.</w:t>
      </w:r>
      <w:r>
        <w:rPr>
          <w:rFonts w:hint="eastAsia" w:eastAsia="Helvetica"/>
          <w:lang w:val="zh-CN" w:eastAsia="zh-CN"/>
        </w:rPr>
        <w:t>确定</w:t>
      </w:r>
      <w:r>
        <w:rPr>
          <w:rFonts w:ascii="Arial"/>
        </w:rPr>
        <w:t>myfile</w:t>
      </w:r>
      <w:r>
        <w:rPr>
          <w:rFonts w:hint="eastAsia" w:eastAsia="Helvetica"/>
          <w:lang w:val="zh-CN" w:eastAsia="zh-CN"/>
        </w:rPr>
        <w:t>的文件类型的命令是</w:t>
      </w:r>
      <w:r>
        <w:rPr>
          <w:rFonts w:ascii="Arial"/>
        </w:rPr>
        <w:t>(</w:t>
      </w:r>
      <w:r>
        <w:rPr>
          <w:rFonts w:hint="default" w:hAnsi="Helvetica"/>
        </w:rPr>
        <w:t xml:space="preserve">  </w:t>
      </w:r>
      <w:r>
        <w:rPr>
          <w:rFonts w:ascii="Arial"/>
        </w:rPr>
        <w:t>B )</w:t>
      </w:r>
    </w:p>
    <w:p>
      <w:pPr>
        <w:pStyle w:val="5"/>
        <w:numPr>
          <w:ilvl w:val="0"/>
          <w:numId w:val="9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lang w:val="en-US"/>
        </w:rPr>
        <w:t>whatis myfile</w:t>
      </w:r>
      <w:r>
        <w:rPr>
          <w:rFonts w:hint="default" w:hAnsi="Helvetica"/>
        </w:rPr>
        <w:t xml:space="preserve">   </w:t>
      </w:r>
      <w:r>
        <w:t>B. file myfile</w:t>
      </w:r>
      <w:r>
        <w:rPr>
          <w:rFonts w:hint="default" w:hAnsi="Helvetica"/>
        </w:rPr>
        <w:t xml:space="preserve">    </w:t>
      </w:r>
      <w:r>
        <w:t>C. type myfile</w:t>
      </w:r>
      <w:r>
        <w:rPr>
          <w:rFonts w:hint="default" w:hAnsi="Helvetica"/>
        </w:rPr>
        <w:t xml:space="preserve">    </w:t>
      </w:r>
      <w:r>
        <w:t>D. type -q myfile</w:t>
      </w:r>
    </w:p>
    <w:p>
      <w:pPr>
        <w:pStyle w:val="5"/>
        <w:jc w:val="left"/>
      </w:pPr>
      <w:r>
        <w:rPr>
          <w:lang w:val="en-US"/>
        </w:rPr>
        <w:t>12.</w:t>
      </w:r>
      <w:r>
        <w:rPr>
          <w:rFonts w:hint="eastAsia" w:eastAsia="Helvetica"/>
          <w:lang w:val="zh-CN" w:eastAsia="zh-CN"/>
        </w:rPr>
        <w:t>按下</w:t>
      </w:r>
      <w:r>
        <w:rPr>
          <w:rFonts w:ascii="Arial"/>
        </w:rPr>
        <w:t>(</w:t>
      </w:r>
      <w:r>
        <w:rPr>
          <w:rFonts w:hint="default" w:hAnsi="Helvetica"/>
        </w:rPr>
        <w:t xml:space="preserve">  </w:t>
      </w:r>
      <w:r>
        <w:rPr>
          <w:rFonts w:ascii="Arial"/>
        </w:rPr>
        <w:t>A )</w:t>
      </w:r>
      <w:r>
        <w:rPr>
          <w:rFonts w:hint="eastAsia" w:eastAsia="Helvetica"/>
          <w:lang w:val="zh-CN" w:eastAsia="zh-CN"/>
        </w:rPr>
        <w:t>键能终止当前运行的命令</w:t>
      </w:r>
    </w:p>
    <w:p>
      <w:pPr>
        <w:pStyle w:val="5"/>
        <w:numPr>
          <w:ilvl w:val="0"/>
          <w:numId w:val="10"/>
        </w:numPr>
        <w:tabs>
          <w:tab w:val="left" w:pos="3846"/>
        </w:tabs>
        <w:ind w:left="360"/>
        <w:jc w:val="left"/>
        <w:rPr>
          <w:position w:val="0"/>
        </w:rPr>
      </w:pPr>
      <w:r>
        <w:t>Ctrl-C</w:t>
      </w:r>
      <w:r>
        <w:rPr>
          <w:rFonts w:hint="eastAsia" w:eastAsia="Helvetica"/>
        </w:rPr>
        <w:t>　　　</w:t>
      </w:r>
      <w:r>
        <w:t>B. Ctrl-F</w:t>
      </w:r>
      <w:r>
        <w:rPr>
          <w:rFonts w:hint="eastAsia" w:eastAsia="Helvetica"/>
        </w:rPr>
        <w:t>　　　</w:t>
      </w:r>
      <w:r>
        <w:t>C. Ctrl-B</w:t>
      </w:r>
      <w:r>
        <w:rPr>
          <w:rFonts w:hint="eastAsia" w:eastAsia="Helvetica"/>
        </w:rPr>
        <w:t>　　　</w:t>
      </w:r>
      <w:r>
        <w:t>D. Ctrl-D</w:t>
      </w:r>
    </w:p>
    <w:p>
      <w:pPr>
        <w:pStyle w:val="5"/>
        <w:jc w:val="left"/>
      </w:pPr>
      <w:r>
        <w:rPr>
          <w:lang w:val="en-US"/>
        </w:rPr>
        <w:t>13.</w:t>
      </w:r>
      <w:r>
        <w:rPr>
          <w:rFonts w:hint="eastAsia" w:eastAsia="Helvetica"/>
          <w:lang w:val="zh-CN" w:eastAsia="zh-CN"/>
        </w:rPr>
        <w:t>系统的配置文件在</w:t>
      </w:r>
      <w:r>
        <w:rPr>
          <w:rFonts w:ascii="Arial"/>
        </w:rPr>
        <w:t>( C )</w:t>
      </w:r>
      <w:r>
        <w:rPr>
          <w:rFonts w:hint="eastAsia" w:eastAsia="Helvetica"/>
          <w:lang w:val="zh-CN" w:eastAsia="zh-CN"/>
        </w:rPr>
        <w:t>目录下</w:t>
      </w:r>
    </w:p>
    <w:p>
      <w:pPr>
        <w:pStyle w:val="5"/>
        <w:numPr>
          <w:ilvl w:val="0"/>
          <w:numId w:val="11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lang w:val="en-US"/>
        </w:rPr>
        <w:t>/home</w:t>
      </w:r>
      <w:r>
        <w:rPr>
          <w:rFonts w:hint="eastAsia" w:eastAsia="Helvetica"/>
        </w:rPr>
        <w:t>　　　</w:t>
      </w:r>
      <w:r>
        <w:t>B. /dev</w:t>
      </w:r>
      <w:r>
        <w:rPr>
          <w:rFonts w:hint="eastAsia" w:eastAsia="Helvetica"/>
        </w:rPr>
        <w:t>　　</w:t>
      </w:r>
      <w:r>
        <w:t>C. /etc</w:t>
      </w:r>
      <w:r>
        <w:rPr>
          <w:rFonts w:hint="eastAsia" w:eastAsia="Helvetica"/>
        </w:rPr>
        <w:t>　　　</w:t>
      </w:r>
      <w:r>
        <w:t>D. /usr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14.</w:t>
      </w:r>
      <w:r>
        <w:rPr>
          <w:rFonts w:hint="eastAsia" w:eastAsia="Helvetica"/>
          <w:lang w:val="zh-CN" w:eastAsia="zh-CN"/>
        </w:rPr>
        <w:t>显示用户的主目录的命令是什么</w:t>
      </w:r>
      <w:r>
        <w:rPr>
          <w:rFonts w:ascii="Arial"/>
        </w:rPr>
        <w:t>?( A</w:t>
      </w:r>
      <w:r>
        <w:rPr>
          <w:rFonts w:hint="default" w:hAnsi="Helvetica"/>
        </w:rPr>
        <w:t xml:space="preserve">  </w:t>
      </w:r>
      <w:r>
        <w:rPr>
          <w:rFonts w:ascii="Arial"/>
        </w:rPr>
        <w:t>)</w:t>
      </w:r>
    </w:p>
    <w:p>
      <w:pPr>
        <w:pStyle w:val="5"/>
        <w:numPr>
          <w:ilvl w:val="0"/>
          <w:numId w:val="12"/>
        </w:numPr>
        <w:tabs>
          <w:tab w:val="left" w:pos="3846"/>
        </w:tabs>
        <w:ind w:left="360"/>
        <w:jc w:val="left"/>
        <w:rPr>
          <w:position w:val="0"/>
        </w:rPr>
      </w:pPr>
      <w:r>
        <w:t>echo $HOME</w:t>
      </w:r>
      <w:r>
        <w:rPr>
          <w:rFonts w:hint="eastAsia" w:eastAsia="Helvetica"/>
        </w:rPr>
        <w:t>　　</w:t>
      </w:r>
      <w:r>
        <w:t>B. echo $USERDIR</w:t>
      </w:r>
      <w:r>
        <w:rPr>
          <w:rFonts w:hint="eastAsia" w:eastAsia="Helvetica"/>
        </w:rPr>
        <w:t>　　　</w:t>
      </w:r>
      <w:r>
        <w:t>C. echo $ENV</w:t>
      </w:r>
      <w:r>
        <w:rPr>
          <w:rFonts w:hint="eastAsia" w:eastAsia="Helvetica"/>
        </w:rPr>
        <w:t>　　</w:t>
      </w:r>
      <w:r>
        <w:t>D. echo $ECHO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15.</w:t>
      </w:r>
      <w:r>
        <w:rPr>
          <w:rFonts w:hint="eastAsia" w:eastAsia="Helvetica"/>
        </w:rPr>
        <w:t>在</w:t>
      </w:r>
      <w:r>
        <w:rPr>
          <w:rFonts w:ascii="Arial"/>
        </w:rPr>
        <w:t>vi</w:t>
      </w:r>
      <w:r>
        <w:rPr>
          <w:rFonts w:hint="eastAsia" w:eastAsia="Helvetica"/>
          <w:lang w:val="zh-CN" w:eastAsia="zh-CN"/>
        </w:rPr>
        <w:t>编辑器里，哪个命令能将光标移到第</w:t>
      </w:r>
      <w:r>
        <w:rPr>
          <w:rFonts w:ascii="Arial"/>
        </w:rPr>
        <w:t>200</w:t>
      </w:r>
      <w:r>
        <w:rPr>
          <w:rFonts w:hint="eastAsia" w:eastAsia="Helvetica"/>
        </w:rPr>
        <w:t>行</w:t>
      </w:r>
      <w:r>
        <w:rPr>
          <w:rFonts w:ascii="Arial"/>
        </w:rPr>
        <w:t>(</w:t>
      </w:r>
      <w:r>
        <w:rPr>
          <w:rFonts w:hint="default" w:hAnsi="Helvetica"/>
        </w:rPr>
        <w:t xml:space="preserve">  </w:t>
      </w:r>
      <w:r>
        <w:rPr>
          <w:rFonts w:ascii="Arial"/>
        </w:rPr>
        <w:t>C</w:t>
      </w:r>
      <w:r>
        <w:rPr>
          <w:rFonts w:hint="default" w:hAnsi="Helvetica"/>
        </w:rPr>
        <w:t xml:space="preserve">  </w:t>
      </w:r>
      <w:r>
        <w:rPr>
          <w:rFonts w:ascii="Arial"/>
        </w:rPr>
        <w:t>)</w:t>
      </w:r>
      <w:r>
        <w:rPr>
          <w:rFonts w:hint="eastAsia" w:ascii="Arial"/>
          <w:lang w:val="en-US" w:eastAsia="zh-CN"/>
        </w:rPr>
        <w:t xml:space="preserve">  </w:t>
      </w:r>
      <w:bookmarkStart w:id="0" w:name="_GoBack"/>
      <w:r>
        <w:rPr>
          <w:rFonts w:hint="eastAsia" w:ascii="Arial"/>
          <w:color w:val="FF0000"/>
          <w:lang w:val="en-US" w:eastAsia="zh-CN"/>
        </w:rPr>
        <w:t>或者200G</w:t>
      </w:r>
      <w:bookmarkEnd w:id="0"/>
    </w:p>
    <w:p>
      <w:pPr>
        <w:pStyle w:val="5"/>
        <w:numPr>
          <w:ilvl w:val="0"/>
          <w:numId w:val="13"/>
        </w:numPr>
        <w:tabs>
          <w:tab w:val="left" w:pos="3846"/>
        </w:tabs>
        <w:ind w:left="360"/>
        <w:jc w:val="left"/>
        <w:rPr>
          <w:position w:val="0"/>
        </w:rPr>
      </w:pPr>
      <w:r>
        <w:t>g200</w:t>
      </w:r>
      <w:r>
        <w:rPr>
          <w:rFonts w:hint="eastAsia" w:eastAsia="Helvetica"/>
        </w:rPr>
        <w:t>　　</w:t>
      </w:r>
      <w:r>
        <w:t>B. G200</w:t>
      </w:r>
      <w:r>
        <w:rPr>
          <w:rFonts w:hint="eastAsia" w:eastAsia="Helvetica"/>
        </w:rPr>
        <w:t>　　</w:t>
      </w:r>
      <w:r>
        <w:t>C. :200</w:t>
      </w:r>
      <w:r>
        <w:rPr>
          <w:rFonts w:hint="eastAsia" w:eastAsia="Helvetica"/>
        </w:rPr>
        <w:t>　　　</w:t>
      </w:r>
      <w:r>
        <w:t>D. 200g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16.</w:t>
      </w:r>
      <w:r>
        <w:rPr>
          <w:rFonts w:hint="eastAsia" w:eastAsia="Helvetica"/>
          <w:lang w:val="zh-CN" w:eastAsia="zh-CN"/>
        </w:rPr>
        <w:t>以下哪条命令在创建一个</w:t>
      </w:r>
      <w:r>
        <w:rPr>
          <w:rFonts w:ascii="Arial"/>
        </w:rPr>
        <w:t>xp</w:t>
      </w:r>
      <w:r>
        <w:rPr>
          <w:rFonts w:hint="eastAsia" w:eastAsia="Helvetica"/>
          <w:lang w:val="zh-CN" w:eastAsia="zh-CN"/>
        </w:rPr>
        <w:t>用户的时候将用户加入到</w:t>
      </w:r>
      <w:r>
        <w:rPr>
          <w:rFonts w:ascii="Arial"/>
        </w:rPr>
        <w:t>root</w:t>
      </w:r>
      <w:r>
        <w:rPr>
          <w:rFonts w:hint="eastAsia" w:eastAsia="Helvetica"/>
          <w:lang w:val="zh-CN" w:eastAsia="zh-CN"/>
        </w:rPr>
        <w:t>组中</w:t>
      </w:r>
      <w:r>
        <w:rPr>
          <w:rFonts w:ascii="Arial"/>
        </w:rPr>
        <w:t>( C )</w:t>
      </w:r>
    </w:p>
    <w:p>
      <w:pPr>
        <w:pStyle w:val="5"/>
        <w:numPr>
          <w:ilvl w:val="0"/>
          <w:numId w:val="14"/>
        </w:numPr>
        <w:tabs>
          <w:tab w:val="left" w:pos="3846"/>
        </w:tabs>
        <w:ind w:left="360"/>
        <w:jc w:val="left"/>
        <w:rPr>
          <w:position w:val="0"/>
        </w:rPr>
      </w:pPr>
      <w:r>
        <w:t>useradd -g xp root B.useradd -r root xp</w:t>
      </w:r>
      <w:r>
        <w:rPr>
          <w:rFonts w:hint="eastAsia" w:eastAsia="Helvetica"/>
        </w:rPr>
        <w:t>　</w:t>
      </w:r>
      <w:r>
        <w:t>C.useradd -g root xp D.useradd root xp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>17.</w:t>
      </w:r>
      <w:r>
        <w:rPr>
          <w:rFonts w:hint="eastAsia" w:eastAsia="Helvetica"/>
          <w:lang w:val="zh-CN" w:eastAsia="zh-CN"/>
        </w:rPr>
        <w:t>以下哪个命令可以终止一个用户的所有进程</w:t>
      </w:r>
      <w:r>
        <w:rPr>
          <w:rFonts w:ascii="Arial"/>
        </w:rPr>
        <w:t>(</w:t>
      </w:r>
      <w:r>
        <w:rPr>
          <w:rFonts w:hint="default" w:hAnsi="Helvetica"/>
        </w:rPr>
        <w:t xml:space="preserve">  </w:t>
      </w:r>
      <w:r>
        <w:rPr>
          <w:rFonts w:ascii="Arial"/>
        </w:rPr>
        <w:t>D )</w:t>
      </w:r>
    </w:p>
    <w:p>
      <w:pPr>
        <w:pStyle w:val="5"/>
        <w:numPr>
          <w:ilvl w:val="0"/>
          <w:numId w:val="15"/>
        </w:numPr>
        <w:tabs>
          <w:tab w:val="left" w:pos="3846"/>
        </w:tabs>
        <w:ind w:left="360"/>
        <w:jc w:val="left"/>
        <w:rPr>
          <w:position w:val="0"/>
        </w:rPr>
      </w:pPr>
      <w:r>
        <w:t>skillall</w:t>
      </w:r>
      <w:r>
        <w:rPr>
          <w:rFonts w:hint="eastAsia" w:eastAsia="Helvetica"/>
        </w:rPr>
        <w:t>　　　</w:t>
      </w:r>
      <w:r>
        <w:t>B. skill</w:t>
      </w:r>
      <w:r>
        <w:rPr>
          <w:rFonts w:hint="eastAsia" w:eastAsia="Helvetica"/>
        </w:rPr>
        <w:t>　　</w:t>
      </w:r>
      <w:r>
        <w:t>C. kill</w:t>
      </w:r>
      <w:r>
        <w:rPr>
          <w:rFonts w:hint="eastAsia" w:eastAsia="Helvetica"/>
        </w:rPr>
        <w:t>　　　</w:t>
      </w:r>
      <w:r>
        <w:t>D. killall</w:t>
      </w:r>
    </w:p>
    <w:p>
      <w:pPr>
        <w:pStyle w:val="5"/>
        <w:jc w:val="left"/>
      </w:pPr>
      <w:r>
        <w:rPr>
          <w:lang w:val="en-US"/>
        </w:rPr>
        <w:t>18.</w:t>
      </w:r>
      <w:r>
        <w:rPr>
          <w:rFonts w:hint="eastAsia" w:eastAsia="Helvetica"/>
          <w:lang w:val="zh-CN" w:eastAsia="zh-CN"/>
        </w:rPr>
        <w:t>以下哪条</w:t>
      </w:r>
      <w:r>
        <w:t>vi</w:t>
      </w:r>
      <w:r>
        <w:rPr>
          <w:rFonts w:hint="eastAsia" w:eastAsia="Helvetica"/>
          <w:lang w:val="zh-CN" w:eastAsia="zh-CN"/>
        </w:rPr>
        <w:t>命令能将文档</w:t>
      </w:r>
      <w:r>
        <w:t>5-20</w:t>
      </w:r>
      <w:r>
        <w:rPr>
          <w:rFonts w:hint="eastAsia" w:eastAsia="Helvetica"/>
          <w:lang w:val="zh-CN" w:eastAsia="zh-CN"/>
        </w:rPr>
        <w:t>行间出现的</w:t>
      </w:r>
      <w:r>
        <w:t>abc</w:t>
      </w:r>
      <w:r>
        <w:rPr>
          <w:rFonts w:hint="eastAsia" w:eastAsia="Helvetica"/>
          <w:lang w:val="zh-CN" w:eastAsia="zh-CN"/>
        </w:rPr>
        <w:t>替换成为</w:t>
      </w:r>
      <w:r>
        <w:t>cba (</w:t>
      </w:r>
      <w:r>
        <w:rPr>
          <w:rFonts w:hint="default" w:hAnsi="Helvetica"/>
        </w:rPr>
        <w:t xml:space="preserve">  </w:t>
      </w:r>
      <w:r>
        <w:t>D )</w:t>
      </w:r>
    </w:p>
    <w:p>
      <w:pPr>
        <w:pStyle w:val="5"/>
        <w:jc w:val="left"/>
      </w:pPr>
      <w:r>
        <w:rPr>
          <w:lang w:val="en-US"/>
        </w:rPr>
        <w:t>A.:1,$s/abc/cba/g B.:5,20/abc/cba/g C. :5-20s/abc/cba/g</w:t>
      </w:r>
      <w:r>
        <w:rPr>
          <w:rFonts w:hint="eastAsia" w:eastAsia="Helvetica"/>
        </w:rPr>
        <w:t>　</w:t>
      </w:r>
      <w:r>
        <w:rPr>
          <w:lang w:val="en-US"/>
        </w:rPr>
        <w:t>D.:5,20s/abc/cba/g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 xml:space="preserve">19 </w:t>
      </w:r>
      <w:r>
        <w:rPr>
          <w:rFonts w:ascii="Arial"/>
        </w:rPr>
        <w:t>vi</w:t>
      </w:r>
      <w:r>
        <w:rPr>
          <w:rFonts w:hint="eastAsia" w:eastAsia="Helvetica"/>
          <w:lang w:val="zh-CN" w:eastAsia="zh-CN"/>
        </w:rPr>
        <w:t>中哪条命令是不保存强制退出</w:t>
      </w:r>
      <w:r>
        <w:rPr>
          <w:rFonts w:ascii="Arial"/>
        </w:rPr>
        <w:t>( C )</w:t>
      </w:r>
    </w:p>
    <w:p>
      <w:pPr>
        <w:pStyle w:val="5"/>
        <w:numPr>
          <w:ilvl w:val="0"/>
          <w:numId w:val="16"/>
        </w:numPr>
        <w:tabs>
          <w:tab w:val="left" w:pos="3846"/>
        </w:tabs>
        <w:ind w:left="360"/>
        <w:jc w:val="left"/>
        <w:rPr>
          <w:position w:val="0"/>
        </w:rPr>
      </w:pPr>
      <w:r>
        <w:t>:wq</w:t>
      </w:r>
      <w:r>
        <w:rPr>
          <w:rFonts w:hint="eastAsia" w:eastAsia="Helvetica"/>
        </w:rPr>
        <w:t>　　　</w:t>
      </w:r>
      <w:r>
        <w:t>B. :wq!</w:t>
      </w:r>
      <w:r>
        <w:rPr>
          <w:rFonts w:hint="eastAsia" w:eastAsia="Helvetica"/>
        </w:rPr>
        <w:t>　　</w:t>
      </w:r>
      <w:r>
        <w:t>C. :q!</w:t>
      </w:r>
      <w:r>
        <w:rPr>
          <w:rFonts w:hint="eastAsia" w:eastAsia="Helvetica"/>
        </w:rPr>
        <w:t>　　　</w:t>
      </w:r>
      <w:r>
        <w:t>D. :qui</w:t>
      </w:r>
      <w:r>
        <w:rPr>
          <w:lang w:val="en-US"/>
        </w:rPr>
        <w:t>t</w:t>
      </w:r>
    </w:p>
    <w:p>
      <w:pPr>
        <w:pStyle w:val="5"/>
        <w:jc w:val="left"/>
        <w:rPr>
          <w:rFonts w:ascii="Arial" w:hAnsi="Arial" w:eastAsia="Arial" w:cs="Arial"/>
        </w:rPr>
      </w:pPr>
      <w:r>
        <w:rPr>
          <w:lang w:val="en-US"/>
        </w:rPr>
        <w:t xml:space="preserve">20. </w:t>
      </w:r>
      <w:r>
        <w:rPr>
          <w:rFonts w:ascii="Arial"/>
        </w:rPr>
        <w:t>vi</w:t>
      </w:r>
      <w:r>
        <w:rPr>
          <w:rFonts w:hint="eastAsia" w:eastAsia="Helvetica"/>
          <w:lang w:val="zh-CN" w:eastAsia="zh-CN"/>
        </w:rPr>
        <w:t>中复制整行的命令是</w:t>
      </w:r>
      <w:r>
        <w:rPr>
          <w:rFonts w:ascii="Arial"/>
        </w:rPr>
        <w:t>( B</w:t>
      </w:r>
      <w:r>
        <w:rPr>
          <w:rFonts w:hint="default" w:hAnsi="Helvetica"/>
        </w:rPr>
        <w:t xml:space="preserve">  </w:t>
      </w:r>
      <w:r>
        <w:rPr>
          <w:rFonts w:ascii="Arial"/>
        </w:rPr>
        <w:t>)</w:t>
      </w:r>
    </w:p>
    <w:p>
      <w:pPr>
        <w:pStyle w:val="5"/>
        <w:numPr>
          <w:ilvl w:val="0"/>
          <w:numId w:val="17"/>
        </w:numPr>
        <w:tabs>
          <w:tab w:val="left" w:pos="3846"/>
        </w:tabs>
        <w:ind w:left="360"/>
        <w:jc w:val="left"/>
        <w:rPr>
          <w:position w:val="0"/>
        </w:rPr>
      </w:pPr>
      <w:r>
        <w:t>y1</w:t>
      </w:r>
      <w:r>
        <w:rPr>
          <w:rFonts w:hint="eastAsia" w:eastAsia="Helvetica"/>
        </w:rPr>
        <w:t>　　　</w:t>
      </w:r>
      <w:r>
        <w:t>B. yy</w:t>
      </w:r>
      <w:r>
        <w:rPr>
          <w:rFonts w:hint="eastAsia" w:eastAsia="Helvetica"/>
        </w:rPr>
        <w:t>　　　</w:t>
      </w:r>
      <w:r>
        <w:t>C. ss</w:t>
      </w:r>
      <w:r>
        <w:rPr>
          <w:rFonts w:hint="eastAsia" w:eastAsia="Helvetica"/>
        </w:rPr>
        <w:t>　　　</w:t>
      </w:r>
      <w:r>
        <w:t>D. dd</w:t>
      </w:r>
    </w:p>
    <w:p>
      <w:pPr>
        <w:pStyle w:val="5"/>
        <w:jc w:val="left"/>
      </w:pPr>
      <w:r>
        <w:rPr>
          <w:lang w:val="en-US"/>
        </w:rPr>
        <w:t xml:space="preserve">21. </w:t>
      </w:r>
      <w:r>
        <w:rPr>
          <w:rFonts w:hint="eastAsia" w:eastAsia="Helvetica"/>
          <w:lang w:val="zh-CN" w:eastAsia="zh-CN"/>
        </w:rPr>
        <w:t>下面关于</w:t>
      </w:r>
      <w:r>
        <w:rPr>
          <w:lang w:val="zh-CN" w:eastAsia="zh-CN"/>
        </w:rPr>
        <w:t>Linux</w:t>
      </w:r>
      <w:r>
        <w:rPr>
          <w:rFonts w:hint="eastAsia" w:eastAsia="Helvetica"/>
          <w:lang w:val="zh-CN" w:eastAsia="zh-CN"/>
        </w:rPr>
        <w:t xml:space="preserve">操作系统描述不正确的是（ </w:t>
      </w:r>
      <w:r>
        <w:rPr>
          <w:lang w:val="zh-CN" w:eastAsia="zh-CN"/>
        </w:rPr>
        <w:t xml:space="preserve">D </w:t>
      </w:r>
      <w:r>
        <w:rPr>
          <w:rFonts w:hint="eastAsia" w:eastAsia="Helvetica"/>
          <w:lang w:val="zh-CN" w:eastAsia="zh-CN"/>
        </w:rPr>
        <w:t>）</w:t>
      </w:r>
    </w:p>
    <w:p>
      <w:pPr>
        <w:pStyle w:val="5"/>
        <w:numPr>
          <w:ilvl w:val="0"/>
          <w:numId w:val="18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提供</w:t>
      </w:r>
      <w:r>
        <w:rPr>
          <w:lang w:val="zh-CN" w:eastAsia="zh-CN"/>
        </w:rPr>
        <w:t>shell</w:t>
      </w:r>
      <w:r>
        <w:rPr>
          <w:rFonts w:hint="eastAsia" w:eastAsia="Helvetica"/>
          <w:lang w:val="zh-CN" w:eastAsia="zh-CN"/>
        </w:rPr>
        <w:t>命令解释程序和编程语言</w:t>
      </w:r>
    </w:p>
    <w:p>
      <w:pPr>
        <w:pStyle w:val="5"/>
        <w:numPr>
          <w:ilvl w:val="0"/>
          <w:numId w:val="18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提供强大的管理功能和远程管理功能。</w:t>
      </w:r>
    </w:p>
    <w:p>
      <w:pPr>
        <w:pStyle w:val="5"/>
        <w:numPr>
          <w:ilvl w:val="0"/>
          <w:numId w:val="18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可以运行在多种硬件平台之上</w:t>
      </w:r>
    </w:p>
    <w:p>
      <w:pPr>
        <w:pStyle w:val="5"/>
        <w:numPr>
          <w:ilvl w:val="0"/>
          <w:numId w:val="18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是一个多用户单任务的操作系统</w:t>
      </w:r>
    </w:p>
    <w:p>
      <w:pPr>
        <w:pStyle w:val="5"/>
        <w:jc w:val="left"/>
      </w:pPr>
      <w:r>
        <w:rPr>
          <w:lang w:val="zh-CN" w:eastAsia="zh-CN"/>
        </w:rPr>
        <w:t>22.</w:t>
      </w:r>
      <w:r>
        <w:rPr>
          <w:rFonts w:hint="eastAsia" w:eastAsia="Helvetica"/>
          <w:lang w:val="zh-CN" w:eastAsia="zh-CN"/>
        </w:rPr>
        <w:t>对于</w:t>
      </w:r>
      <w:r>
        <w:rPr>
          <w:lang w:val="en-US"/>
        </w:rPr>
        <w:t xml:space="preserve">~/.bashrc </w:t>
      </w:r>
      <w:r>
        <w:rPr>
          <w:rFonts w:hint="eastAsia" w:eastAsia="Helvetica"/>
          <w:lang w:val="zh-CN" w:eastAsia="zh-CN"/>
        </w:rPr>
        <w:t xml:space="preserve">文件，以下是针对它的描述的是：（ </w:t>
      </w:r>
      <w:r>
        <w:rPr>
          <w:lang w:val="zh-CN" w:eastAsia="zh-CN"/>
        </w:rPr>
        <w:t xml:space="preserve">D </w:t>
      </w:r>
      <w:r>
        <w:rPr>
          <w:rFonts w:hint="eastAsia" w:eastAsia="Helvetica"/>
          <w:lang w:val="zh-CN" w:eastAsia="zh-CN"/>
        </w:rPr>
        <w:t>）</w:t>
      </w:r>
    </w:p>
    <w:p>
      <w:pPr>
        <w:pStyle w:val="5"/>
        <w:numPr>
          <w:ilvl w:val="0"/>
          <w:numId w:val="19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第一次运行系统的时候，执行一遍</w:t>
      </w:r>
    </w:p>
    <w:p>
      <w:pPr>
        <w:pStyle w:val="5"/>
        <w:numPr>
          <w:ilvl w:val="0"/>
          <w:numId w:val="19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第一次运行</w:t>
      </w:r>
      <w:r>
        <w:rPr>
          <w:lang w:val="zh-CN" w:eastAsia="zh-CN"/>
        </w:rPr>
        <w:t>shell</w:t>
      </w:r>
      <w:r>
        <w:rPr>
          <w:rFonts w:hint="eastAsia" w:eastAsia="Helvetica"/>
          <w:lang w:val="zh-CN" w:eastAsia="zh-CN"/>
        </w:rPr>
        <w:t>的时候运行</w:t>
      </w:r>
    </w:p>
    <w:p>
      <w:pPr>
        <w:pStyle w:val="5"/>
        <w:numPr>
          <w:ilvl w:val="0"/>
          <w:numId w:val="19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用户登录的时候，该文件会被执行一次</w:t>
      </w:r>
    </w:p>
    <w:p>
      <w:pPr>
        <w:pStyle w:val="5"/>
        <w:numPr>
          <w:ilvl w:val="0"/>
          <w:numId w:val="19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新建</w:t>
      </w:r>
      <w:r>
        <w:rPr>
          <w:lang w:val="zh-CN" w:eastAsia="zh-CN"/>
        </w:rPr>
        <w:t>shell</w:t>
      </w:r>
      <w:r>
        <w:rPr>
          <w:rFonts w:hint="eastAsia" w:eastAsia="Helvetica"/>
          <w:lang w:val="zh-CN" w:eastAsia="zh-CN"/>
        </w:rPr>
        <w:t>的时候，都会被执行。</w:t>
      </w:r>
    </w:p>
    <w:p>
      <w:pPr>
        <w:pStyle w:val="5"/>
        <w:jc w:val="left"/>
      </w:pPr>
      <w:r>
        <w:rPr>
          <w:lang w:val="zh-CN" w:eastAsia="zh-CN"/>
        </w:rPr>
        <w:t>23.</w:t>
      </w:r>
      <w:r>
        <w:rPr>
          <w:rFonts w:hint="eastAsia" w:eastAsia="Helvetica"/>
          <w:lang w:val="zh-CN" w:eastAsia="zh-CN"/>
        </w:rPr>
        <w:t>以下对于</w:t>
      </w:r>
      <w:r>
        <w:rPr>
          <w:lang w:val="zh-CN" w:eastAsia="zh-CN"/>
        </w:rPr>
        <w:t>shell</w:t>
      </w:r>
      <w:r>
        <w:rPr>
          <w:rFonts w:hint="eastAsia" w:eastAsia="Helvetica"/>
          <w:lang w:val="zh-CN" w:eastAsia="zh-CN"/>
        </w:rPr>
        <w:t xml:space="preserve">用户变量的定义，不对的是（ </w:t>
      </w:r>
      <w:r>
        <w:rPr>
          <w:lang w:val="en-US"/>
        </w:rPr>
        <w:t xml:space="preserve">C </w:t>
      </w:r>
      <w:r>
        <w:rPr>
          <w:rFonts w:hint="eastAsia" w:eastAsia="Helvetica"/>
          <w:lang w:val="zh-CN" w:eastAsia="zh-CN"/>
        </w:rPr>
        <w:t xml:space="preserve"> ）</w:t>
      </w:r>
    </w:p>
    <w:p>
      <w:pPr>
        <w:pStyle w:val="5"/>
        <w:numPr>
          <w:ilvl w:val="0"/>
          <w:numId w:val="20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lang w:val="en-US"/>
        </w:rPr>
        <w:t xml:space="preserve">_Linux=2.6.30  B. LINUX=2.6.30 C.0_Linux=2.6.30 D.linux=2.6.30 </w:t>
      </w:r>
    </w:p>
    <w:p>
      <w:pPr>
        <w:pStyle w:val="5"/>
        <w:jc w:val="left"/>
        <w:rPr>
          <w:color w:val="auto"/>
        </w:rPr>
      </w:pPr>
      <w:r>
        <w:rPr>
          <w:color w:val="auto"/>
          <w:lang w:val="zh-CN" w:eastAsia="zh-CN"/>
        </w:rPr>
        <w:t>24.</w:t>
      </w:r>
      <w:r>
        <w:rPr>
          <w:rFonts w:hint="eastAsia" w:eastAsia="Helvetica"/>
          <w:color w:val="auto"/>
          <w:lang w:val="zh-CN" w:eastAsia="zh-CN"/>
        </w:rPr>
        <w:t xml:space="preserve">在终端里执行 </w:t>
      </w:r>
      <w:r>
        <w:rPr>
          <w:color w:val="auto"/>
          <w:lang w:val="en-US"/>
        </w:rPr>
        <w:t xml:space="preserve">echo </w:t>
      </w:r>
      <w:r>
        <w:rPr>
          <w:rFonts w:hint="default" w:hAnsi="Helvetica"/>
          <w:color w:val="auto"/>
          <w:lang w:val="en-US"/>
        </w:rPr>
        <w:t>“</w:t>
      </w:r>
      <w:r>
        <w:rPr>
          <w:color w:val="auto"/>
          <w:lang w:val="en-US"/>
        </w:rPr>
        <w:t xml:space="preserve">current path: </w:t>
      </w:r>
      <w:r>
        <w:rPr>
          <w:rFonts w:hint="default" w:hAnsi="Helvetica"/>
          <w:color w:val="auto"/>
          <w:lang w:val="en-US"/>
        </w:rPr>
        <w:t xml:space="preserve">“ ‘ </w:t>
      </w:r>
      <w:r>
        <w:rPr>
          <w:color w:val="auto"/>
          <w:lang w:val="en-US"/>
        </w:rPr>
        <w:t>`pwd`</w:t>
      </w:r>
      <w:r>
        <w:rPr>
          <w:rFonts w:hint="default" w:hAnsi="Helvetica"/>
          <w:color w:val="auto"/>
          <w:lang w:val="en-US"/>
        </w:rPr>
        <w:t xml:space="preserve">’ “  ” </w:t>
      </w:r>
      <w:r>
        <w:rPr>
          <w:rFonts w:hint="eastAsia" w:eastAsia="Helvetica"/>
          <w:color w:val="auto"/>
          <w:lang w:val="zh-CN" w:eastAsia="zh-CN"/>
        </w:rPr>
        <w:t xml:space="preserve">结果是：（  </w:t>
      </w:r>
      <w:r>
        <w:rPr>
          <w:rFonts w:hint="eastAsia" w:eastAsia="Helvetica"/>
          <w:color w:val="auto"/>
          <w:lang w:val="en-US" w:eastAsia="zh-CN"/>
        </w:rPr>
        <w:t>B</w:t>
      </w:r>
      <w:r>
        <w:rPr>
          <w:rFonts w:hint="eastAsia" w:eastAsia="Helvetica"/>
          <w:color w:val="auto"/>
          <w:lang w:val="zh-CN" w:eastAsia="zh-CN"/>
        </w:rPr>
        <w:t xml:space="preserve"> ）</w:t>
      </w:r>
    </w:p>
    <w:p>
      <w:pPr>
        <w:pStyle w:val="5"/>
        <w:jc w:val="left"/>
        <w:rPr>
          <w:color w:val="auto"/>
        </w:rPr>
      </w:pPr>
      <w:r>
        <w:rPr>
          <w:color w:val="auto"/>
          <w:lang w:val="zh-CN" w:eastAsia="zh-CN"/>
        </w:rPr>
        <w:t>A</w:t>
      </w:r>
      <w:r>
        <w:rPr>
          <w:color w:val="auto"/>
          <w:lang w:val="en-US"/>
        </w:rPr>
        <w:t>. current path:/home/Linux</w:t>
      </w:r>
      <w:r>
        <w:rPr>
          <w:color w:val="auto"/>
          <w:lang w:val="zh-CN" w:eastAsia="zh-CN"/>
        </w:rPr>
        <w:t xml:space="preserve"> B</w:t>
      </w:r>
      <w:r>
        <w:rPr>
          <w:color w:val="auto"/>
          <w:lang w:val="en-US"/>
        </w:rPr>
        <w:t>.</w:t>
      </w:r>
      <w:r>
        <w:rPr>
          <w:color w:val="auto"/>
        </w:rPr>
        <w:t>current path:</w:t>
      </w:r>
      <w:r>
        <w:rPr>
          <w:rFonts w:hint="default" w:hAnsi="Helvetica"/>
          <w:color w:val="auto"/>
          <w:lang w:val="en-US"/>
        </w:rPr>
        <w:t>’</w:t>
      </w:r>
      <w:r>
        <w:rPr>
          <w:color w:val="auto"/>
          <w:lang w:val="en-US"/>
        </w:rPr>
        <w:t>/home/Linux</w:t>
      </w:r>
      <w:r>
        <w:rPr>
          <w:rFonts w:hint="default" w:hAnsi="Helvetica"/>
          <w:color w:val="auto"/>
          <w:lang w:val="en-US"/>
        </w:rPr>
        <w:t xml:space="preserve">’ </w:t>
      </w:r>
      <w:r>
        <w:rPr>
          <w:color w:val="auto"/>
          <w:lang w:val="en-US"/>
        </w:rPr>
        <w:t>C.</w:t>
      </w:r>
      <w:r>
        <w:rPr>
          <w:color w:val="auto"/>
        </w:rPr>
        <w:t>current path:</w:t>
      </w:r>
      <w:r>
        <w:rPr>
          <w:rFonts w:hint="default" w:hAnsi="Helvetica"/>
          <w:color w:val="auto"/>
          <w:lang w:val="en-US"/>
        </w:rPr>
        <w:t>’</w:t>
      </w:r>
      <w:r>
        <w:rPr>
          <w:color w:val="auto"/>
          <w:lang w:val="en-US"/>
        </w:rPr>
        <w:t>`pwd`</w:t>
      </w:r>
      <w:r>
        <w:rPr>
          <w:rFonts w:hint="default" w:hAnsi="Helvetica"/>
          <w:color w:val="auto"/>
          <w:lang w:val="en-US"/>
        </w:rPr>
        <w:t xml:space="preserve">’ </w:t>
      </w:r>
      <w:r>
        <w:rPr>
          <w:color w:val="auto"/>
          <w:lang w:val="en-US"/>
        </w:rPr>
        <w:t>D.</w:t>
      </w:r>
      <w:r>
        <w:rPr>
          <w:color w:val="auto"/>
        </w:rPr>
        <w:t>current path:</w:t>
      </w:r>
      <w:r>
        <w:rPr>
          <w:color w:val="auto"/>
          <w:lang w:val="en-US"/>
        </w:rPr>
        <w:t>`pwd`</w:t>
      </w:r>
    </w:p>
    <w:p>
      <w:pPr>
        <w:pStyle w:val="5"/>
        <w:jc w:val="left"/>
      </w:pPr>
      <w:r>
        <w:rPr>
          <w:lang w:val="en-US"/>
        </w:rPr>
        <w:t>25.</w:t>
      </w:r>
      <w:r>
        <w:rPr>
          <w:rFonts w:hint="eastAsia" w:eastAsia="Helvetica"/>
          <w:lang w:val="zh-CN" w:eastAsia="zh-CN"/>
        </w:rPr>
        <w:t>下面关于</w:t>
      </w:r>
      <w:r>
        <w:rPr>
          <w:lang w:val="zh-CN" w:eastAsia="zh-CN"/>
        </w:rPr>
        <w:t>bridge</w:t>
      </w:r>
      <w:r>
        <w:rPr>
          <w:rFonts w:hint="eastAsia" w:eastAsia="Helvetica"/>
          <w:lang w:val="zh-CN" w:eastAsia="zh-CN"/>
        </w:rPr>
        <w:t>和</w:t>
      </w:r>
      <w:r>
        <w:rPr>
          <w:lang w:val="zh-CN" w:eastAsia="zh-CN"/>
        </w:rPr>
        <w:t>nat</w:t>
      </w:r>
      <w:r>
        <w:rPr>
          <w:rFonts w:hint="eastAsia" w:eastAsia="Helvetica"/>
          <w:lang w:val="zh-CN" w:eastAsia="zh-CN"/>
        </w:rPr>
        <w:t xml:space="preserve">方式网络链接表述不正确的是（ </w:t>
      </w:r>
      <w:r>
        <w:rPr>
          <w:lang w:val="zh-CN" w:eastAsia="zh-CN"/>
        </w:rPr>
        <w:t xml:space="preserve">C </w:t>
      </w:r>
      <w:r>
        <w:rPr>
          <w:rFonts w:hint="eastAsia" w:eastAsia="Helvetica"/>
          <w:lang w:val="zh-CN" w:eastAsia="zh-CN"/>
        </w:rPr>
        <w:t>）</w:t>
      </w:r>
    </w:p>
    <w:p>
      <w:pPr>
        <w:pStyle w:val="5"/>
        <w:numPr>
          <w:ilvl w:val="0"/>
          <w:numId w:val="21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借助于</w:t>
      </w:r>
      <w:r>
        <w:t>NAT</w:t>
      </w:r>
      <w:r>
        <w:rPr>
          <w:rFonts w:hint="eastAsia" w:eastAsia="Helvetica"/>
        </w:rPr>
        <w:t>，私</w:t>
      </w:r>
      <w:r>
        <w:rPr>
          <w:rFonts w:hint="eastAsia" w:eastAsia="Helvetica"/>
          <w:lang w:val="zh-CN" w:eastAsia="zh-CN"/>
        </w:rPr>
        <w:t>有</w:t>
      </w:r>
      <w:r>
        <w:rPr>
          <w:rFonts w:hint="eastAsia" w:eastAsia="Helvetica"/>
          <w:lang w:val="zh-TW" w:eastAsia="zh-TW"/>
        </w:rPr>
        <w:t>地址的</w:t>
      </w:r>
      <w:r>
        <w:rPr>
          <w:rFonts w:hint="default" w:hAnsi="Helvetica"/>
          <w:lang w:val="zh-CN" w:eastAsia="zh-CN"/>
        </w:rPr>
        <w:t>”</w:t>
      </w:r>
      <w:r>
        <w:rPr>
          <w:rFonts w:hint="eastAsia" w:eastAsia="Helvetica"/>
          <w:lang w:val="ja-JP" w:eastAsia="ja-JP"/>
        </w:rPr>
        <w:t>内部</w:t>
      </w:r>
      <w:r>
        <w:t>"</w:t>
      </w:r>
      <w:r>
        <w:rPr>
          <w:rFonts w:hint="eastAsia" w:eastAsia="Helvetica"/>
          <w:lang w:val="zh-CN" w:eastAsia="zh-CN"/>
        </w:rPr>
        <w:t>网络通过路由器发送数据包时，私有地址被转换成合法的</w:t>
      </w:r>
      <w:r>
        <w:t>IP</w:t>
      </w:r>
      <w:r>
        <w:rPr>
          <w:rFonts w:hint="eastAsia" w:eastAsia="Helvetica"/>
          <w:lang w:val="zh-CN" w:eastAsia="zh-CN"/>
        </w:rPr>
        <w:t>地址，一个局域网只需使用少量</w:t>
      </w:r>
      <w:r>
        <w:t>IP</w:t>
      </w:r>
      <w:r>
        <w:rPr>
          <w:rFonts w:hint="eastAsia" w:eastAsia="Helvetica"/>
          <w:lang w:val="zh-TW" w:eastAsia="zh-TW"/>
        </w:rPr>
        <w:t>地址（甚至是</w:t>
      </w:r>
      <w:r>
        <w:t>1</w:t>
      </w:r>
      <w:r>
        <w:rPr>
          <w:rFonts w:hint="eastAsia" w:eastAsia="Helvetica"/>
          <w:lang w:val="zh-CN" w:eastAsia="zh-CN"/>
        </w:rPr>
        <w:t>个）即可实现私有地址网络内所有计算机与</w:t>
      </w:r>
      <w:r>
        <w:t>Internet</w:t>
      </w:r>
      <w:r>
        <w:rPr>
          <w:rFonts w:hint="eastAsia" w:eastAsia="Helvetica"/>
          <w:lang w:val="zh-TW" w:eastAsia="zh-TW"/>
        </w:rPr>
        <w:t>的通信需求</w:t>
      </w:r>
    </w:p>
    <w:p>
      <w:pPr>
        <w:pStyle w:val="5"/>
        <w:numPr>
          <w:ilvl w:val="0"/>
          <w:numId w:val="21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  <w:lang w:val="zh-CN" w:eastAsia="zh-CN"/>
        </w:rPr>
        <w:t>虚拟机设定为</w:t>
      </w:r>
      <w:r>
        <w:rPr>
          <w:lang w:val="en-US"/>
        </w:rPr>
        <w:t>Bridge</w:t>
      </w:r>
      <w:r>
        <w:rPr>
          <w:rFonts w:hint="eastAsia" w:eastAsia="Helvetica"/>
          <w:lang w:val="zh-CN" w:eastAsia="zh-CN"/>
        </w:rPr>
        <w:t>时候，主机和</w:t>
      </w:r>
      <w:r>
        <w:rPr>
          <w:lang w:val="zh-CN" w:eastAsia="zh-CN"/>
        </w:rPr>
        <w:t>Linux</w:t>
      </w:r>
      <w:r>
        <w:rPr>
          <w:rFonts w:hint="eastAsia" w:eastAsia="Helvetica"/>
          <w:lang w:val="zh-CN" w:eastAsia="zh-CN"/>
        </w:rPr>
        <w:t>系统如同接入了同一个交换机上，各自需要独立的</w:t>
      </w:r>
      <w:r>
        <w:rPr>
          <w:lang w:val="zh-CN" w:eastAsia="zh-CN"/>
        </w:rPr>
        <w:t>ip</w:t>
      </w:r>
      <w:r>
        <w:rPr>
          <w:rFonts w:hint="eastAsia" w:eastAsia="Helvetica"/>
          <w:lang w:val="zh-CN" w:eastAsia="zh-CN"/>
        </w:rPr>
        <w:t>。</w:t>
      </w:r>
    </w:p>
    <w:p>
      <w:pPr>
        <w:pStyle w:val="5"/>
        <w:numPr>
          <w:ilvl w:val="0"/>
          <w:numId w:val="21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lang w:val="en-US"/>
        </w:rPr>
        <w:t xml:space="preserve"> </w:t>
      </w:r>
      <w:r>
        <w:rPr>
          <w:rFonts w:hint="eastAsia" w:eastAsia="Helvetica"/>
          <w:lang w:val="zh-CN" w:eastAsia="zh-CN"/>
        </w:rPr>
        <w:t>选择为</w:t>
      </w:r>
      <w:r>
        <w:rPr>
          <w:lang w:val="zh-CN" w:eastAsia="zh-CN"/>
        </w:rPr>
        <w:t>nat</w:t>
      </w:r>
      <w:r>
        <w:rPr>
          <w:rFonts w:hint="eastAsia" w:eastAsia="Helvetica"/>
          <w:lang w:val="zh-CN" w:eastAsia="zh-CN"/>
        </w:rPr>
        <w:t>时候，</w:t>
      </w:r>
      <w:r>
        <w:rPr>
          <w:lang w:val="zh-CN" w:eastAsia="zh-CN"/>
        </w:rPr>
        <w:t>window</w:t>
      </w:r>
      <w:r>
        <w:rPr>
          <w:rFonts w:hint="eastAsia" w:eastAsia="Helvetica"/>
          <w:lang w:val="zh-CN" w:eastAsia="zh-CN"/>
        </w:rPr>
        <w:t>和</w:t>
      </w:r>
      <w:r>
        <w:rPr>
          <w:lang w:val="zh-CN" w:eastAsia="zh-CN"/>
        </w:rPr>
        <w:t>Linux</w:t>
      </w:r>
      <w:r>
        <w:rPr>
          <w:rFonts w:hint="eastAsia" w:eastAsia="Helvetica"/>
          <w:lang w:val="zh-CN" w:eastAsia="zh-CN"/>
        </w:rPr>
        <w:t>系统的</w:t>
      </w:r>
      <w:r>
        <w:rPr>
          <w:lang w:val="zh-CN" w:eastAsia="zh-CN"/>
        </w:rPr>
        <w:t xml:space="preserve">ip </w:t>
      </w:r>
      <w:r>
        <w:rPr>
          <w:rFonts w:hint="eastAsia" w:eastAsia="Helvetica"/>
          <w:lang w:val="zh-CN" w:eastAsia="zh-CN"/>
        </w:rPr>
        <w:t>网段必须一致</w:t>
      </w:r>
    </w:p>
    <w:p>
      <w:pPr>
        <w:pStyle w:val="5"/>
        <w:numPr>
          <w:ilvl w:val="0"/>
          <w:numId w:val="21"/>
        </w:numPr>
        <w:tabs>
          <w:tab w:val="left" w:pos="3846"/>
        </w:tabs>
        <w:ind w:left="360"/>
        <w:jc w:val="left"/>
        <w:rPr>
          <w:position w:val="0"/>
        </w:rPr>
      </w:pPr>
      <w:r>
        <w:rPr>
          <w:rFonts w:hint="eastAsia" w:eastAsia="Helvetica"/>
        </w:rPr>
        <w:t>使用</w:t>
      </w:r>
      <w:r>
        <w:t>NAT</w:t>
      </w:r>
      <w:r>
        <w:rPr>
          <w:rFonts w:hint="eastAsia" w:eastAsia="Helvetica"/>
          <w:lang w:val="zh-CN" w:eastAsia="zh-CN"/>
        </w:rPr>
        <w:t>模式，就是让虚拟系统借助</w:t>
      </w:r>
      <w:r>
        <w:t>NAT(</w:t>
      </w:r>
      <w:r>
        <w:rPr>
          <w:rFonts w:hint="eastAsia" w:eastAsia="Helvetica"/>
          <w:lang w:val="zh-CN" w:eastAsia="zh-CN"/>
        </w:rPr>
        <w:t>网络地址转换</w:t>
      </w:r>
      <w:r>
        <w:t>)</w:t>
      </w:r>
      <w:r>
        <w:rPr>
          <w:rFonts w:hint="eastAsia" w:eastAsia="Helvetica"/>
          <w:lang w:val="zh-CN" w:eastAsia="zh-CN"/>
        </w:rPr>
        <w:t>功能，通过真实机所在的网络来访问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填空题 （</w:t>
      </w:r>
      <w:r>
        <w:rPr>
          <w:lang w:val="zh-CN" w:eastAsia="zh-CN"/>
        </w:rPr>
        <w:t>2</w:t>
      </w:r>
      <w:r>
        <w:rPr>
          <w:rFonts w:hint="eastAsia" w:eastAsia="Helvetica"/>
          <w:lang w:val="zh-CN" w:eastAsia="zh-CN"/>
        </w:rPr>
        <w:t>分</w:t>
      </w:r>
      <w:r>
        <w:rPr>
          <w:lang w:val="en-US"/>
        </w:rPr>
        <w:t>/</w:t>
      </w:r>
      <w:r>
        <w:rPr>
          <w:rFonts w:hint="eastAsia" w:eastAsia="Helvetica"/>
          <w:lang w:val="zh-CN" w:eastAsia="zh-CN"/>
        </w:rPr>
        <w:t>题 共</w:t>
      </w:r>
      <w:r>
        <w:rPr>
          <w:lang w:val="zh-CN" w:eastAsia="zh-CN"/>
        </w:rPr>
        <w:t>20</w:t>
      </w:r>
      <w:r>
        <w:rPr>
          <w:rFonts w:hint="eastAsia" w:eastAsia="Helvetica"/>
          <w:lang w:val="zh-CN" w:eastAsia="zh-CN"/>
        </w:rPr>
        <w:t>）：</w:t>
      </w:r>
    </w:p>
    <w:p>
      <w:pPr>
        <w:pStyle w:val="5"/>
        <w:jc w:val="left"/>
      </w:pPr>
      <w:r>
        <w:rPr>
          <w:lang w:val="zh-CN" w:eastAsia="zh-CN"/>
        </w:rPr>
        <w:t>1.</w:t>
      </w:r>
      <w:r>
        <w:rPr>
          <w:rFonts w:hint="eastAsia" w:eastAsia="Helvetica"/>
          <w:lang w:val="zh-CN" w:eastAsia="zh-CN"/>
        </w:rPr>
        <w:t xml:space="preserve">对于目录间的切换，跳转到上一级目录使用（    </w:t>
      </w:r>
      <w:r>
        <w:rPr>
          <w:lang w:val="en-US"/>
        </w:rPr>
        <w:t xml:space="preserve">cd ../  </w:t>
      </w:r>
      <w:r>
        <w:rPr>
          <w:rFonts w:hint="eastAsia" w:eastAsia="Helvetica"/>
          <w:lang w:val="zh-CN" w:eastAsia="zh-CN"/>
        </w:rPr>
        <w:t xml:space="preserve"> ） ，切换到当前用户的家目录（</w:t>
      </w:r>
      <w:r>
        <w:rPr>
          <w:lang w:val="en-US"/>
        </w:rPr>
        <w:t>cd ~</w:t>
      </w:r>
      <w:r>
        <w:rPr>
          <w:rFonts w:hint="eastAsia" w:eastAsia="Helvetica"/>
          <w:lang w:val="zh-CN" w:eastAsia="zh-CN"/>
        </w:rPr>
        <w:t xml:space="preserve"> ）</w:t>
      </w:r>
    </w:p>
    <w:p>
      <w:pPr>
        <w:pStyle w:val="5"/>
        <w:jc w:val="left"/>
      </w:pPr>
      <w:r>
        <w:rPr>
          <w:lang w:val="en-US"/>
        </w:rPr>
        <w:t>2.</w:t>
      </w:r>
      <w:r>
        <w:rPr>
          <w:rFonts w:hint="eastAsia" w:eastAsia="Helvetica"/>
          <w:lang w:val="zh-CN" w:eastAsia="zh-CN"/>
        </w:rPr>
        <w:t>需要删除目录</w:t>
      </w:r>
      <w:r>
        <w:rPr>
          <w:lang w:val="en-US"/>
        </w:rPr>
        <w:t xml:space="preserve">xx_linux </w:t>
      </w:r>
      <w:r>
        <w:rPr>
          <w:rFonts w:hint="eastAsia" w:eastAsia="Helvetica"/>
          <w:lang w:val="zh-CN" w:eastAsia="zh-CN"/>
        </w:rPr>
        <w:t xml:space="preserve">下的所有文件及目录，并无需提示逐一删除，执行命令为（  </w:t>
      </w:r>
      <w:r>
        <w:rPr>
          <w:lang w:val="en-US"/>
        </w:rPr>
        <w:t>rm -rf</w:t>
      </w:r>
      <w:r>
        <w:rPr>
          <w:lang w:val="zh-CN" w:eastAsia="zh-CN"/>
        </w:rPr>
        <w:t xml:space="preserve">  </w:t>
      </w:r>
      <w:r>
        <w:rPr>
          <w:lang w:val="en-US"/>
        </w:rPr>
        <w:t xml:space="preserve">xx_linux/* </w:t>
      </w:r>
      <w:r>
        <w:rPr>
          <w:rFonts w:hint="eastAsia" w:eastAsia="Helvetica"/>
          <w:lang w:val="zh-CN" w:eastAsia="zh-CN"/>
        </w:rPr>
        <w:t xml:space="preserve"> ）</w:t>
      </w:r>
    </w:p>
    <w:p>
      <w:pPr>
        <w:pStyle w:val="5"/>
        <w:jc w:val="left"/>
      </w:pPr>
      <w:r>
        <w:rPr>
          <w:lang w:val="en-US"/>
        </w:rPr>
        <w:t>3.telnet</w:t>
      </w:r>
      <w:r>
        <w:rPr>
          <w:rFonts w:hint="eastAsia" w:eastAsia="Helvetica"/>
          <w:lang w:val="zh-CN" w:eastAsia="zh-CN"/>
        </w:rPr>
        <w:t xml:space="preserve">协议的端口是（ </w:t>
      </w:r>
      <w:r>
        <w:rPr>
          <w:lang w:val="zh-CN" w:eastAsia="zh-CN"/>
        </w:rPr>
        <w:t xml:space="preserve">23 </w:t>
      </w:r>
      <w:r>
        <w:rPr>
          <w:rFonts w:hint="eastAsia" w:eastAsia="Helvetica"/>
          <w:lang w:val="zh-CN" w:eastAsia="zh-CN"/>
        </w:rPr>
        <w:t xml:space="preserve">） </w:t>
      </w:r>
      <w:r>
        <w:rPr>
          <w:lang w:val="zh-CN" w:eastAsia="zh-CN"/>
        </w:rPr>
        <w:t>ssh</w:t>
      </w:r>
      <w:r>
        <w:rPr>
          <w:rFonts w:hint="eastAsia" w:eastAsia="Helvetica"/>
          <w:lang w:val="zh-CN" w:eastAsia="zh-CN"/>
        </w:rPr>
        <w:t xml:space="preserve">协议的端口号为 （ </w:t>
      </w:r>
      <w:r>
        <w:rPr>
          <w:lang w:val="zh-CN" w:eastAsia="zh-CN"/>
        </w:rPr>
        <w:t xml:space="preserve">22 </w:t>
      </w:r>
      <w:r>
        <w:rPr>
          <w:rFonts w:hint="eastAsia" w:eastAsia="Helvetica"/>
          <w:lang w:val="zh-CN" w:eastAsia="zh-CN"/>
        </w:rPr>
        <w:t>）</w:t>
      </w:r>
    </w:p>
    <w:p>
      <w:pPr>
        <w:pStyle w:val="5"/>
        <w:jc w:val="left"/>
      </w:pPr>
      <w:r>
        <w:rPr>
          <w:lang w:val="zh-CN" w:eastAsia="zh-CN"/>
        </w:rPr>
        <w:t>4.</w:t>
      </w:r>
      <w:r>
        <w:rPr>
          <w:rFonts w:hint="eastAsia" w:eastAsia="Helvetica"/>
          <w:lang w:val="zh-CN" w:eastAsia="zh-CN"/>
        </w:rPr>
        <w:t>如何在</w:t>
      </w:r>
      <w:r>
        <w:rPr>
          <w:lang w:val="zh-CN" w:eastAsia="zh-CN"/>
        </w:rPr>
        <w:t>shell</w:t>
      </w:r>
      <w:r>
        <w:rPr>
          <w:rFonts w:hint="eastAsia" w:eastAsia="Helvetica"/>
          <w:lang w:val="zh-CN" w:eastAsia="zh-CN"/>
        </w:rPr>
        <w:t xml:space="preserve">的环境变量  </w:t>
      </w:r>
      <w:r>
        <w:rPr>
          <w:lang w:val="en-US"/>
        </w:rPr>
        <w:t xml:space="preserve">PATH </w:t>
      </w:r>
      <w:r>
        <w:rPr>
          <w:rFonts w:hint="eastAsia" w:eastAsia="Helvetica"/>
          <w:lang w:val="zh-CN" w:eastAsia="zh-CN"/>
        </w:rPr>
        <w:t>基础上添加自定义命令的路径</w:t>
      </w:r>
      <w:r>
        <w:rPr>
          <w:lang w:val="en-US"/>
        </w:rPr>
        <w:t>/user/local/bin</w:t>
      </w:r>
    </w:p>
    <w:p>
      <w:pPr>
        <w:pStyle w:val="5"/>
        <w:jc w:val="left"/>
      </w:pPr>
      <w:r>
        <w:rPr>
          <w:lang w:val="en-US"/>
        </w:rPr>
        <w:t>( export PATH=</w:t>
      </w:r>
      <w:r>
        <w:rPr>
          <w:rFonts w:hint="default" w:hAnsi="Helvetica"/>
          <w:lang w:val="en-US"/>
        </w:rPr>
        <w:t>“</w:t>
      </w:r>
      <w:r>
        <w:rPr>
          <w:lang w:val="en-US"/>
        </w:rPr>
        <w:t>$PATH:/user/local/bin</w:t>
      </w:r>
      <w:r>
        <w:rPr>
          <w:rFonts w:hint="default" w:hAnsi="Helvetica"/>
          <w:lang w:val="en-US"/>
        </w:rPr>
        <w:t xml:space="preserve">” </w:t>
      </w:r>
      <w:r>
        <w:rPr>
          <w:lang w:val="en-US"/>
        </w:rPr>
        <w:t>)</w:t>
      </w:r>
    </w:p>
    <w:p>
      <w:pPr>
        <w:pStyle w:val="5"/>
        <w:jc w:val="left"/>
      </w:pPr>
      <w:r>
        <w:rPr>
          <w:lang w:val="en-US"/>
        </w:rPr>
        <w:t>5.</w:t>
      </w:r>
      <w:r>
        <w:rPr>
          <w:rFonts w:hint="eastAsia" w:eastAsia="Helvetica"/>
          <w:lang w:val="zh-CN" w:eastAsia="zh-CN"/>
        </w:rPr>
        <w:t>使用管道方式，快速浏览系统进程中是否存在</w:t>
      </w:r>
      <w:r>
        <w:rPr>
          <w:lang w:val="zh-CN" w:eastAsia="zh-CN"/>
        </w:rPr>
        <w:t>sshd</w:t>
      </w:r>
      <w:r>
        <w:rPr>
          <w:rFonts w:hint="eastAsia" w:eastAsia="Helvetica"/>
          <w:lang w:val="zh-CN" w:eastAsia="zh-CN"/>
        </w:rPr>
        <w:t>这个服务？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 xml:space="preserve">（ </w:t>
      </w:r>
      <w:r>
        <w:rPr>
          <w:lang w:val="en-US"/>
        </w:rPr>
        <w:t xml:space="preserve">ps -ef | grep </w:t>
      </w:r>
      <w:r>
        <w:rPr>
          <w:rFonts w:hint="default" w:hAnsi="Helvetica"/>
          <w:lang w:val="en-US"/>
        </w:rPr>
        <w:t>“</w:t>
      </w:r>
      <w:r>
        <w:rPr>
          <w:lang w:val="en-US"/>
        </w:rPr>
        <w:t>sshd</w:t>
      </w:r>
      <w:r>
        <w:rPr>
          <w:rFonts w:hint="default" w:hAnsi="Helvetica"/>
          <w:lang w:val="en-US"/>
        </w:rPr>
        <w:t xml:space="preserve">”  </w:t>
      </w:r>
      <w:r>
        <w:rPr>
          <w:rFonts w:hint="eastAsia" w:eastAsia="Helvetica"/>
          <w:lang w:val="zh-CN" w:eastAsia="zh-CN"/>
        </w:rPr>
        <w:t xml:space="preserve">或者 </w:t>
      </w:r>
      <w:r>
        <w:rPr>
          <w:lang w:val="en-US"/>
        </w:rPr>
        <w:t xml:space="preserve">ps -aux | grep </w:t>
      </w:r>
      <w:r>
        <w:rPr>
          <w:rFonts w:hint="default" w:hAnsi="Helvetica"/>
          <w:lang w:val="en-US"/>
        </w:rPr>
        <w:t>“</w:t>
      </w:r>
      <w:r>
        <w:rPr>
          <w:lang w:val="en-US"/>
        </w:rPr>
        <w:t>sshd</w:t>
      </w:r>
      <w:r>
        <w:rPr>
          <w:rFonts w:hint="default" w:hAnsi="Helvetica"/>
          <w:lang w:val="en-US"/>
        </w:rPr>
        <w:t xml:space="preserve">” </w:t>
      </w:r>
      <w:r>
        <w:rPr>
          <w:lang w:val="en-US"/>
        </w:rPr>
        <w:t>)</w:t>
      </w:r>
    </w:p>
    <w:p>
      <w:pPr>
        <w:pStyle w:val="5"/>
        <w:jc w:val="left"/>
      </w:pPr>
      <w:r>
        <w:rPr>
          <w:lang w:val="en-US"/>
        </w:rPr>
        <w:t>6.</w:t>
      </w:r>
      <w:r>
        <w:rPr>
          <w:rFonts w:hint="eastAsia" w:eastAsia="Helvetica"/>
          <w:lang w:val="zh-CN" w:eastAsia="zh-CN"/>
        </w:rPr>
        <w:t>使用</w:t>
      </w:r>
      <w:r>
        <w:rPr>
          <w:lang w:val="zh-CN" w:eastAsia="zh-CN"/>
        </w:rPr>
        <w:t xml:space="preserve">vim </w:t>
      </w:r>
      <w:r>
        <w:rPr>
          <w:rFonts w:hint="eastAsia" w:eastAsia="Helvetica"/>
          <w:lang w:val="zh-CN" w:eastAsia="zh-CN"/>
        </w:rPr>
        <w:t>时候，在命令模式下，输入</w:t>
      </w:r>
      <w:r>
        <w:rPr>
          <w:lang w:val="zh-CN" w:eastAsia="zh-CN"/>
        </w:rPr>
        <w:t xml:space="preserve">i </w:t>
      </w:r>
      <w:r>
        <w:rPr>
          <w:rFonts w:hint="eastAsia" w:eastAsia="Helvetica"/>
          <w:lang w:val="zh-CN" w:eastAsia="zh-CN"/>
        </w:rPr>
        <w:t xml:space="preserve">可进入（ 插入 ） 模式，按（ </w:t>
      </w:r>
      <w:r>
        <w:rPr>
          <w:lang w:val="zh-CN" w:eastAsia="zh-CN"/>
        </w:rPr>
        <w:t xml:space="preserve">esc </w:t>
      </w:r>
      <w:r>
        <w:rPr>
          <w:rFonts w:hint="eastAsia" w:eastAsia="Helvetica"/>
          <w:lang w:val="zh-CN" w:eastAsia="zh-CN"/>
        </w:rPr>
        <w:t>）可返回到命令模式。</w:t>
      </w:r>
    </w:p>
    <w:p>
      <w:pPr>
        <w:pStyle w:val="5"/>
        <w:jc w:val="left"/>
      </w:pPr>
      <w:r>
        <w:rPr>
          <w:lang w:val="zh-CN" w:eastAsia="zh-CN"/>
        </w:rPr>
        <w:t>7.</w:t>
      </w:r>
      <w:r>
        <w:rPr>
          <w:rFonts w:hint="eastAsia" w:eastAsia="Helvetica"/>
          <w:lang w:val="zh-CN" w:eastAsia="zh-CN"/>
        </w:rPr>
        <w:t>如何用</w:t>
      </w:r>
      <w:r>
        <w:rPr>
          <w:lang w:val="zh-CN" w:eastAsia="zh-CN"/>
        </w:rPr>
        <w:t>shell</w:t>
      </w:r>
      <w:r>
        <w:rPr>
          <w:rFonts w:hint="eastAsia" w:eastAsia="Helvetica"/>
          <w:lang w:val="zh-CN" w:eastAsia="zh-CN"/>
        </w:rPr>
        <w:t xml:space="preserve">逻辑运算表达 </w:t>
      </w:r>
      <w:r>
        <w:rPr>
          <w:lang w:val="en-US"/>
        </w:rPr>
        <w:t>10&lt;</w:t>
      </w:r>
      <w:r>
        <w:rPr>
          <w:lang w:val="zh-CN" w:eastAsia="zh-CN"/>
        </w:rPr>
        <w:t>x</w:t>
      </w:r>
      <w:r>
        <w:rPr>
          <w:lang w:val="en-US"/>
        </w:rPr>
        <w:t>&lt;=100 :(  [  $x -gt 10 ] -a [ $x -le 100] )</w:t>
      </w:r>
    </w:p>
    <w:p>
      <w:pPr>
        <w:pStyle w:val="5"/>
        <w:jc w:val="left"/>
      </w:pPr>
      <w:r>
        <w:rPr>
          <w:lang w:val="en-US"/>
        </w:rPr>
        <w:t>8.</w:t>
      </w:r>
      <w:r>
        <w:rPr>
          <w:rFonts w:hint="eastAsia" w:eastAsia="Helvetica"/>
          <w:lang w:val="zh-CN" w:eastAsia="zh-CN"/>
        </w:rPr>
        <w:t>判断当前目录下的</w:t>
      </w:r>
      <w:r>
        <w:rPr>
          <w:lang w:val="zh-CN" w:eastAsia="zh-CN"/>
        </w:rPr>
        <w:t>test</w:t>
      </w:r>
      <w:r>
        <w:rPr>
          <w:lang w:val="en-US"/>
        </w:rPr>
        <w:t xml:space="preserve">.sh </w:t>
      </w:r>
      <w:r>
        <w:rPr>
          <w:rFonts w:hint="eastAsia" w:eastAsia="Helvetica"/>
          <w:lang w:val="zh-CN" w:eastAsia="zh-CN"/>
        </w:rPr>
        <w:t>是否可执行，如果是则运行它， 使用</w:t>
      </w:r>
      <w:r>
        <w:rPr>
          <w:lang w:val="zh-CN" w:eastAsia="zh-CN"/>
        </w:rPr>
        <w:t xml:space="preserve">&amp;&amp; </w:t>
      </w:r>
      <w:r>
        <w:rPr>
          <w:rFonts w:hint="eastAsia" w:eastAsia="Helvetica"/>
          <w:lang w:val="zh-CN" w:eastAsia="zh-CN"/>
        </w:rPr>
        <w:t>实现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 xml:space="preserve">（  ［ </w:t>
      </w:r>
      <w:r>
        <w:rPr>
          <w:lang w:val="en-US"/>
        </w:rPr>
        <w:t>-x test.sh ] &amp;&amp; ./test.sh</w:t>
      </w:r>
      <w:r>
        <w:rPr>
          <w:rFonts w:hint="eastAsia" w:eastAsia="Helvetica"/>
          <w:lang w:val="zh-CN" w:eastAsia="zh-CN"/>
        </w:rPr>
        <w:t xml:space="preserve">   ）</w:t>
      </w:r>
    </w:p>
    <w:p>
      <w:pPr>
        <w:pStyle w:val="5"/>
        <w:jc w:val="left"/>
      </w:pPr>
      <w:r>
        <w:rPr>
          <w:lang w:val="en-US"/>
        </w:rPr>
        <w:t>9.</w:t>
      </w:r>
      <w:r>
        <w:rPr>
          <w:rFonts w:hint="eastAsia" w:eastAsia="Helvetica"/>
          <w:lang w:val="zh-CN" w:eastAsia="zh-CN"/>
        </w:rPr>
        <w:t xml:space="preserve">终端里执行 </w:t>
      </w:r>
      <w:r>
        <w:rPr>
          <w:lang w:val="en-US"/>
        </w:rPr>
        <w:t>a=100;b=20;echo &amp;[$a+$b];echo $a+$b;</w:t>
      </w:r>
      <w:r>
        <w:rPr>
          <w:rFonts w:hint="eastAsia" w:eastAsia="Helvetica"/>
          <w:lang w:val="zh-CN" w:eastAsia="zh-CN"/>
        </w:rPr>
        <w:t xml:space="preserve">结果分别是（  </w:t>
      </w:r>
      <w:r>
        <w:rPr>
          <w:lang w:val="zh-CN" w:eastAsia="zh-CN"/>
        </w:rPr>
        <w:t xml:space="preserve">120   </w:t>
      </w:r>
      <w:r>
        <w:rPr>
          <w:rFonts w:hint="eastAsia" w:eastAsia="Helvetica"/>
          <w:lang w:val="zh-CN" w:eastAsia="zh-CN"/>
        </w:rPr>
        <w:t xml:space="preserve">）  （ </w:t>
      </w:r>
      <w:r>
        <w:rPr>
          <w:lang w:val="zh-CN" w:eastAsia="zh-CN"/>
        </w:rPr>
        <w:t xml:space="preserve">100+20   </w:t>
      </w:r>
      <w:r>
        <w:rPr>
          <w:rFonts w:hint="eastAsia" w:eastAsia="Helvetica"/>
          <w:lang w:val="zh-CN" w:eastAsia="zh-CN"/>
        </w:rPr>
        <w:t>）</w:t>
      </w:r>
    </w:p>
    <w:p>
      <w:pPr>
        <w:pStyle w:val="5"/>
        <w:jc w:val="left"/>
      </w:pPr>
      <w:r>
        <w:rPr>
          <w:lang w:val="zh-CN" w:eastAsia="zh-CN"/>
        </w:rPr>
        <w:t>10.</w:t>
      </w:r>
      <w:r>
        <w:rPr>
          <w:lang w:val="en-US"/>
        </w:rPr>
        <w:t xml:space="preserve"> </w:t>
      </w:r>
      <w:r>
        <w:rPr>
          <w:rFonts w:hint="eastAsia" w:eastAsia="Helvetica"/>
          <w:lang w:val="zh-CN" w:eastAsia="zh-CN"/>
        </w:rPr>
        <w:t>导出历史记录的最近</w:t>
      </w:r>
      <w:r>
        <w:rPr>
          <w:lang w:val="zh-CN" w:eastAsia="zh-CN"/>
        </w:rPr>
        <w:t>20</w:t>
      </w:r>
      <w:r>
        <w:rPr>
          <w:rFonts w:hint="eastAsia" w:eastAsia="Helvetica"/>
          <w:lang w:val="zh-CN" w:eastAsia="zh-CN"/>
        </w:rPr>
        <w:t>条记录到</w:t>
      </w:r>
      <w:r>
        <w:rPr>
          <w:lang w:val="zh-CN" w:eastAsia="zh-CN"/>
        </w:rPr>
        <w:t>cmd</w:t>
      </w:r>
      <w:r>
        <w:rPr>
          <w:lang w:val="en-US"/>
        </w:rPr>
        <w:t>.txt</w:t>
      </w:r>
      <w:r>
        <w:rPr>
          <w:rFonts w:hint="eastAsia" w:eastAsia="Helvetica"/>
          <w:lang w:val="zh-CN" w:eastAsia="zh-CN"/>
        </w:rPr>
        <w:t xml:space="preserve">文本：（  </w:t>
      </w:r>
      <w:r>
        <w:rPr>
          <w:lang w:val="zh-CN" w:eastAsia="zh-CN"/>
        </w:rPr>
        <w:t>history</w:t>
      </w:r>
      <w:r>
        <w:rPr>
          <w:lang w:val="en-US"/>
        </w:rPr>
        <w:t xml:space="preserve"> 20 &gt; cmd.txt )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 xml:space="preserve">简答题：（ </w:t>
      </w:r>
      <w:r>
        <w:rPr>
          <w:lang w:val="en-US"/>
        </w:rPr>
        <w:t>1-5</w:t>
      </w:r>
      <w:r>
        <w:rPr>
          <w:rFonts w:hint="eastAsia" w:eastAsia="Helvetica"/>
          <w:lang w:val="zh-CN" w:eastAsia="zh-CN"/>
        </w:rPr>
        <w:t xml:space="preserve"> ：</w:t>
      </w:r>
      <w:r>
        <w:rPr>
          <w:lang w:val="zh-CN" w:eastAsia="zh-CN"/>
        </w:rPr>
        <w:t>3</w:t>
      </w:r>
      <w:r>
        <w:rPr>
          <w:rFonts w:hint="eastAsia" w:eastAsia="Helvetica"/>
          <w:lang w:val="zh-CN" w:eastAsia="zh-CN"/>
        </w:rPr>
        <w:t>分</w:t>
      </w:r>
      <w:r>
        <w:rPr>
          <w:lang w:val="en-US"/>
        </w:rPr>
        <w:t>/</w:t>
      </w:r>
      <w:r>
        <w:rPr>
          <w:rFonts w:hint="eastAsia" w:eastAsia="Helvetica"/>
          <w:lang w:val="zh-CN" w:eastAsia="zh-CN"/>
        </w:rPr>
        <w:t xml:space="preserve">题  ；  </w:t>
      </w:r>
      <w:r>
        <w:rPr>
          <w:lang w:val="zh-CN" w:eastAsia="zh-CN"/>
        </w:rPr>
        <w:t>6</w:t>
      </w:r>
      <w:r>
        <w:rPr>
          <w:rFonts w:hint="eastAsia" w:eastAsia="Helvetica"/>
          <w:lang w:val="zh-CN" w:eastAsia="zh-CN"/>
        </w:rPr>
        <w:t>，</w:t>
      </w:r>
      <w:r>
        <w:rPr>
          <w:lang w:val="zh-CN" w:eastAsia="zh-CN"/>
        </w:rPr>
        <w:t xml:space="preserve">7  </w:t>
      </w:r>
      <w:r>
        <w:rPr>
          <w:rFonts w:hint="eastAsia" w:eastAsia="Helvetica"/>
          <w:lang w:val="zh-CN" w:eastAsia="zh-CN"/>
        </w:rPr>
        <w:t>：</w:t>
      </w:r>
      <w:r>
        <w:rPr>
          <w:lang w:val="zh-CN" w:eastAsia="zh-CN"/>
        </w:rPr>
        <w:t>5</w:t>
      </w:r>
      <w:r>
        <w:rPr>
          <w:rFonts w:hint="eastAsia" w:eastAsia="Helvetica"/>
          <w:lang w:val="zh-CN" w:eastAsia="zh-CN"/>
        </w:rPr>
        <w:t>分</w:t>
      </w:r>
      <w:r>
        <w:rPr>
          <w:lang w:val="en-US"/>
        </w:rPr>
        <w:t>/</w:t>
      </w:r>
      <w:r>
        <w:rPr>
          <w:rFonts w:hint="eastAsia" w:eastAsia="Helvetica"/>
          <w:lang w:val="zh-CN" w:eastAsia="zh-CN"/>
        </w:rPr>
        <w:t xml:space="preserve">题   ； </w:t>
      </w:r>
    </w:p>
    <w:p>
      <w:pPr>
        <w:pStyle w:val="5"/>
        <w:jc w:val="left"/>
      </w:pPr>
      <w:r>
        <w:rPr>
          <w:lang w:val="zh-CN" w:eastAsia="zh-CN"/>
        </w:rPr>
        <w:t>1.</w:t>
      </w:r>
      <w:r>
        <w:rPr>
          <w:rFonts w:hint="eastAsia" w:eastAsia="Helvetica"/>
          <w:lang w:val="zh-CN" w:eastAsia="zh-CN"/>
        </w:rPr>
        <w:t>如何开启</w:t>
      </w:r>
      <w:r>
        <w:rPr>
          <w:lang w:val="zh-CN" w:eastAsia="zh-CN"/>
        </w:rPr>
        <w:t>httpweb</w:t>
      </w:r>
      <w:r>
        <w:rPr>
          <w:rFonts w:hint="eastAsia" w:eastAsia="Helvetica"/>
          <w:lang w:val="zh-CN" w:eastAsia="zh-CN"/>
        </w:rPr>
        <w:t>服务器，重启此</w:t>
      </w:r>
      <w:r>
        <w:rPr>
          <w:lang w:val="zh-CN" w:eastAsia="zh-CN"/>
        </w:rPr>
        <w:t>web</w:t>
      </w:r>
      <w:r>
        <w:rPr>
          <w:rFonts w:hint="eastAsia" w:eastAsia="Helvetica"/>
          <w:lang w:val="zh-CN" w:eastAsia="zh-CN"/>
        </w:rPr>
        <w:t>服务器以及停止此服务器，已知此服务名称为</w:t>
      </w:r>
      <w:r>
        <w:rPr>
          <w:lang w:val="zh-CN" w:eastAsia="zh-CN"/>
        </w:rPr>
        <w:t>httpd</w:t>
      </w:r>
      <w:r>
        <w:rPr>
          <w:rFonts w:hint="eastAsia" w:eastAsia="Helvetica"/>
          <w:lang w:val="zh-CN" w:eastAsia="zh-CN"/>
        </w:rPr>
        <w:t>。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答案：</w:t>
      </w:r>
    </w:p>
    <w:p>
      <w:pPr>
        <w:pStyle w:val="5"/>
        <w:jc w:val="left"/>
      </w:pPr>
      <w:r>
        <w:rPr>
          <w:lang w:val="en-US"/>
        </w:rPr>
        <w:t>service httpd start</w:t>
      </w:r>
    </w:p>
    <w:p>
      <w:pPr>
        <w:pStyle w:val="5"/>
        <w:jc w:val="left"/>
      </w:pPr>
      <w:r>
        <w:rPr>
          <w:lang w:val="en-US"/>
        </w:rPr>
        <w:t>service httpd re</w:t>
      </w:r>
      <w:r>
        <w:t>start</w:t>
      </w:r>
    </w:p>
    <w:p>
      <w:pPr>
        <w:pStyle w:val="5"/>
        <w:jc w:val="left"/>
      </w:pPr>
      <w:r>
        <w:rPr>
          <w:lang w:val="en-US"/>
        </w:rPr>
        <w:t>service httpd stop</w:t>
      </w:r>
    </w:p>
    <w:p>
      <w:pPr>
        <w:pStyle w:val="5"/>
        <w:jc w:val="left"/>
      </w:pPr>
    </w:p>
    <w:p>
      <w:pPr>
        <w:pStyle w:val="5"/>
        <w:jc w:val="left"/>
      </w:pPr>
      <w:r>
        <w:rPr>
          <w:lang w:val="en-US"/>
        </w:rPr>
        <w:t>2.</w:t>
      </w:r>
      <w:r>
        <w:rPr>
          <w:rFonts w:hint="eastAsia" w:eastAsia="Helvetica"/>
          <w:lang w:val="zh-CN" w:eastAsia="zh-CN"/>
        </w:rPr>
        <w:t>建立用户组</w:t>
      </w:r>
      <w:r>
        <w:rPr>
          <w:lang w:val="zh-CN" w:eastAsia="zh-CN"/>
        </w:rPr>
        <w:t>group</w:t>
      </w:r>
      <w:r>
        <w:rPr>
          <w:lang w:val="en-US"/>
        </w:rPr>
        <w:t>_p1</w:t>
      </w:r>
      <w:r>
        <w:rPr>
          <w:rFonts w:hint="eastAsia" w:eastAsia="Helvetica"/>
          <w:lang w:val="zh-CN" w:eastAsia="zh-CN"/>
        </w:rPr>
        <w:t>，新增</w:t>
      </w:r>
      <w:r>
        <w:rPr>
          <w:lang w:val="zh-CN" w:eastAsia="zh-CN"/>
        </w:rPr>
        <w:t>tom</w:t>
      </w:r>
      <w:r>
        <w:rPr>
          <w:lang w:val="en-US"/>
        </w:rPr>
        <w:t>,</w:t>
      </w:r>
      <w:r>
        <w:rPr>
          <w:rFonts w:hint="eastAsia" w:eastAsia="Helvetica"/>
          <w:lang w:val="zh-CN" w:eastAsia="zh-CN"/>
        </w:rPr>
        <w:t>和</w:t>
      </w:r>
      <w:r>
        <w:rPr>
          <w:lang w:val="zh-CN" w:eastAsia="zh-CN"/>
        </w:rPr>
        <w:t>jerry</w:t>
      </w:r>
      <w:r>
        <w:rPr>
          <w:rFonts w:hint="eastAsia" w:eastAsia="Helvetica"/>
          <w:lang w:val="zh-CN" w:eastAsia="zh-CN"/>
        </w:rPr>
        <w:t>用户，将此两个用户设定为</w:t>
      </w:r>
      <w:r>
        <w:rPr>
          <w:lang w:val="zh-CN" w:eastAsia="zh-CN"/>
        </w:rPr>
        <w:t>group</w:t>
      </w:r>
      <w:r>
        <w:rPr>
          <w:lang w:val="en-US"/>
        </w:rPr>
        <w:t>_p1,</w:t>
      </w:r>
      <w:r>
        <w:rPr>
          <w:rFonts w:hint="eastAsia" w:eastAsia="Helvetica"/>
          <w:lang w:val="zh-CN" w:eastAsia="zh-CN"/>
        </w:rPr>
        <w:t>再各自家目录下新建</w:t>
      </w:r>
      <w:r>
        <w:rPr>
          <w:lang w:val="zh-CN" w:eastAsia="zh-CN"/>
        </w:rPr>
        <w:t>Linux</w:t>
      </w:r>
      <w:r>
        <w:rPr>
          <w:rFonts w:hint="eastAsia" w:eastAsia="Helvetica"/>
          <w:lang w:val="zh-CN" w:eastAsia="zh-CN"/>
        </w:rPr>
        <w:t>目录，修改</w:t>
      </w:r>
      <w:r>
        <w:rPr>
          <w:lang w:val="zh-CN" w:eastAsia="zh-CN"/>
        </w:rPr>
        <w:t>tom</w:t>
      </w:r>
      <w:r>
        <w:rPr>
          <w:rFonts w:hint="eastAsia" w:eastAsia="Helvetica"/>
          <w:lang w:val="zh-CN" w:eastAsia="zh-CN"/>
        </w:rPr>
        <w:t>目录下的</w:t>
      </w:r>
      <w:r>
        <w:rPr>
          <w:lang w:val="zh-CN" w:eastAsia="zh-CN"/>
        </w:rPr>
        <w:t>Linux</w:t>
      </w:r>
      <w:r>
        <w:rPr>
          <w:rFonts w:hint="eastAsia" w:eastAsia="Helvetica"/>
          <w:lang w:val="zh-CN" w:eastAsia="zh-CN"/>
        </w:rPr>
        <w:t>目录的所有者为</w:t>
      </w:r>
      <w:r>
        <w:rPr>
          <w:lang w:val="zh-CN" w:eastAsia="zh-CN"/>
        </w:rPr>
        <w:t>jerry</w:t>
      </w:r>
      <w:r>
        <w:rPr>
          <w:rFonts w:hint="eastAsia" w:eastAsia="Helvetica"/>
          <w:lang w:val="zh-CN" w:eastAsia="zh-CN"/>
        </w:rPr>
        <w:t>。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答案：</w:t>
      </w:r>
    </w:p>
    <w:p>
      <w:pPr>
        <w:pStyle w:val="5"/>
        <w:jc w:val="left"/>
      </w:pPr>
      <w:r>
        <w:rPr>
          <w:lang w:val="en-US"/>
        </w:rPr>
        <w:t>groupadd group_p1</w:t>
      </w:r>
    </w:p>
    <w:p>
      <w:pPr>
        <w:pStyle w:val="5"/>
        <w:jc w:val="left"/>
      </w:pPr>
      <w:r>
        <w:rPr>
          <w:lang w:val="en-US"/>
        </w:rPr>
        <w:t>useradd -g group_p1 tom</w:t>
      </w:r>
    </w:p>
    <w:p>
      <w:pPr>
        <w:pStyle w:val="5"/>
        <w:jc w:val="left"/>
      </w:pPr>
      <w:r>
        <w:rPr>
          <w:lang w:val="en-US"/>
        </w:rPr>
        <w:t>useradd -g group_p1 jerry</w:t>
      </w:r>
    </w:p>
    <w:p>
      <w:pPr>
        <w:pStyle w:val="5"/>
        <w:jc w:val="left"/>
      </w:pPr>
      <w:r>
        <w:rPr>
          <w:lang w:val="en-US"/>
        </w:rPr>
        <w:t>su tom</w:t>
      </w:r>
    </w:p>
    <w:p>
      <w:pPr>
        <w:pStyle w:val="5"/>
        <w:jc w:val="left"/>
      </w:pPr>
      <w:r>
        <w:rPr>
          <w:lang w:val="en-US"/>
        </w:rPr>
        <w:t>cd ~</w:t>
      </w:r>
    </w:p>
    <w:p>
      <w:pPr>
        <w:pStyle w:val="5"/>
        <w:jc w:val="left"/>
      </w:pPr>
      <w:r>
        <w:rPr>
          <w:lang w:val="en-US"/>
        </w:rPr>
        <w:t>mkdir Linux</w:t>
      </w:r>
    </w:p>
    <w:p>
      <w:pPr>
        <w:pStyle w:val="5"/>
        <w:jc w:val="left"/>
      </w:pPr>
      <w:r>
        <w:rPr>
          <w:lang w:val="en-US"/>
        </w:rPr>
        <w:t>chown jerry Linux</w:t>
      </w:r>
    </w:p>
    <w:p>
      <w:pPr>
        <w:pStyle w:val="5"/>
        <w:jc w:val="left"/>
      </w:pPr>
      <w:r>
        <w:rPr>
          <w:lang w:val="en-US"/>
        </w:rPr>
        <w:t>su jerry</w:t>
      </w:r>
    </w:p>
    <w:p>
      <w:pPr>
        <w:pStyle w:val="5"/>
        <w:jc w:val="left"/>
      </w:pPr>
      <w:r>
        <w:rPr>
          <w:lang w:val="en-US"/>
        </w:rPr>
        <w:t>cd ~</w:t>
      </w:r>
    </w:p>
    <w:p>
      <w:pPr>
        <w:pStyle w:val="5"/>
        <w:jc w:val="left"/>
      </w:pPr>
      <w:r>
        <w:rPr>
          <w:lang w:val="en-US"/>
        </w:rPr>
        <w:t>mkdir Linux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lang w:val="zh-CN" w:eastAsia="zh-CN"/>
        </w:rPr>
        <w:t>3.</w:t>
      </w:r>
      <w:r>
        <w:rPr>
          <w:rFonts w:hint="eastAsia" w:eastAsia="Helvetica"/>
          <w:lang w:val="zh-CN" w:eastAsia="zh-CN"/>
        </w:rPr>
        <w:t>建立一个公共目录</w:t>
      </w:r>
      <w:r>
        <w:rPr>
          <w:lang w:val="en-US"/>
        </w:rPr>
        <w:t>/opt/public,</w:t>
      </w:r>
      <w:r>
        <w:rPr>
          <w:rFonts w:hint="eastAsia" w:eastAsia="Helvetica"/>
          <w:lang w:val="zh-CN" w:eastAsia="zh-CN"/>
        </w:rPr>
        <w:t>设定此目录权限为对所有者和所在组具有可读可写可执行权限，对其他人只能读取。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答案：</w:t>
      </w:r>
    </w:p>
    <w:p>
      <w:pPr>
        <w:pStyle w:val="5"/>
        <w:jc w:val="left"/>
      </w:pPr>
      <w:r>
        <w:rPr>
          <w:lang w:val="zh-CN" w:eastAsia="zh-CN"/>
        </w:rPr>
        <w:t xml:space="preserve">mkdir </w:t>
      </w:r>
      <w:r>
        <w:rPr>
          <w:lang w:val="en-US"/>
        </w:rPr>
        <w:t xml:space="preserve"> /opt/public</w:t>
      </w:r>
    </w:p>
    <w:p>
      <w:pPr>
        <w:pStyle w:val="5"/>
        <w:jc w:val="left"/>
      </w:pPr>
      <w:r>
        <w:rPr>
          <w:lang w:val="en-US"/>
        </w:rPr>
        <w:t>chmod 774 /opt/public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lang w:val="zh-CN" w:eastAsia="zh-CN"/>
        </w:rPr>
        <w:t xml:space="preserve">4.shell </w:t>
      </w:r>
      <w:r>
        <w:rPr>
          <w:rFonts w:hint="eastAsia" w:eastAsia="Helvetica"/>
          <w:lang w:val="zh-CN" w:eastAsia="zh-CN"/>
        </w:rPr>
        <w:t>特殊变量中</w:t>
      </w:r>
      <w:r>
        <w:rPr>
          <w:lang w:val="en-US"/>
        </w:rPr>
        <w:t xml:space="preserve">$?,$# </w:t>
      </w:r>
      <w:r>
        <w:rPr>
          <w:rFonts w:hint="eastAsia" w:eastAsia="Helvetica"/>
          <w:lang w:val="zh-CN" w:eastAsia="zh-CN"/>
        </w:rPr>
        <w:t>分别表示什么意思？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答案：</w:t>
      </w:r>
      <w:r>
        <w:rPr>
          <w:lang w:val="en-US"/>
        </w:rPr>
        <w:t xml:space="preserve">$? </w:t>
      </w:r>
      <w:r>
        <w:rPr>
          <w:rFonts w:hint="eastAsia" w:eastAsia="Helvetica"/>
          <w:lang w:val="zh-CN" w:eastAsia="zh-CN"/>
        </w:rPr>
        <w:t>获取上一个指令的返回值（</w:t>
      </w:r>
      <w:r>
        <w:rPr>
          <w:lang w:val="zh-CN" w:eastAsia="zh-CN"/>
        </w:rPr>
        <w:t>0</w:t>
      </w:r>
      <w:r>
        <w:rPr>
          <w:rFonts w:hint="eastAsia" w:eastAsia="Helvetica"/>
          <w:lang w:val="zh-CN" w:eastAsia="zh-CN"/>
        </w:rPr>
        <w:t>为成功，非</w:t>
      </w:r>
      <w:r>
        <w:rPr>
          <w:lang w:val="zh-CN" w:eastAsia="zh-CN"/>
        </w:rPr>
        <w:t>0</w:t>
      </w:r>
      <w:r>
        <w:rPr>
          <w:rFonts w:hint="eastAsia" w:eastAsia="Helvetica"/>
          <w:lang w:val="zh-CN" w:eastAsia="zh-CN"/>
        </w:rPr>
        <w:t>为失败）</w:t>
      </w:r>
    </w:p>
    <w:p>
      <w:pPr>
        <w:pStyle w:val="5"/>
        <w:jc w:val="left"/>
      </w:pPr>
      <w:r>
        <w:rPr>
          <w:lang w:val="zh-CN" w:eastAsia="zh-CN"/>
        </w:rPr>
        <w:t xml:space="preserve">           </w:t>
      </w:r>
      <w:r>
        <w:rPr>
          <w:lang w:val="en-US"/>
        </w:rPr>
        <w:t>$#</w:t>
      </w:r>
      <w:r>
        <w:rPr>
          <w:rFonts w:hint="eastAsia" w:eastAsia="Helvetica"/>
          <w:lang w:val="zh-CN" w:eastAsia="zh-CN"/>
        </w:rPr>
        <w:t>获取当前</w:t>
      </w:r>
      <w:r>
        <w:rPr>
          <w:lang w:val="zh-CN" w:eastAsia="zh-CN"/>
        </w:rPr>
        <w:t>shell</w:t>
      </w:r>
      <w:r>
        <w:rPr>
          <w:rFonts w:hint="eastAsia" w:eastAsia="Helvetica"/>
          <w:lang w:val="zh-CN" w:eastAsia="zh-CN"/>
        </w:rPr>
        <w:t>命令行中参数的总个数。</w:t>
      </w:r>
    </w:p>
    <w:p>
      <w:pPr>
        <w:pStyle w:val="5"/>
        <w:jc w:val="left"/>
      </w:pPr>
    </w:p>
    <w:p>
      <w:pPr>
        <w:pStyle w:val="5"/>
        <w:jc w:val="left"/>
      </w:pPr>
      <w:r>
        <w:rPr>
          <w:lang w:val="en-US"/>
        </w:rPr>
        <w:t>5.</w:t>
      </w:r>
      <w:r>
        <w:rPr>
          <w:rFonts w:hint="eastAsia" w:eastAsia="Helvetica"/>
          <w:lang w:val="zh-CN" w:eastAsia="zh-CN"/>
        </w:rPr>
        <w:t>文本文件</w:t>
      </w:r>
      <w:r>
        <w:rPr>
          <w:lang w:val="zh-CN" w:eastAsia="zh-CN"/>
        </w:rPr>
        <w:t>tmp</w:t>
      </w:r>
      <w:r>
        <w:rPr>
          <w:lang w:val="en-US"/>
        </w:rPr>
        <w:t xml:space="preserve">.log </w:t>
      </w:r>
      <w:r>
        <w:rPr>
          <w:rFonts w:hint="eastAsia" w:eastAsia="Helvetica"/>
          <w:lang w:val="zh-CN" w:eastAsia="zh-CN"/>
        </w:rPr>
        <w:t>内容为</w:t>
      </w:r>
      <w:r>
        <w:fldChar w:fldCharType="begin"/>
      </w:r>
      <w:r>
        <w:instrText xml:space="preserve">HYPERLINK "http://www.baidu.com/index.html" </w:instrText>
      </w:r>
      <w:r>
        <w:fldChar w:fldCharType="separate"/>
      </w:r>
      <w:r>
        <w:rPr>
          <w:rStyle w:val="6"/>
          <w:lang w:val="en-US"/>
        </w:rPr>
        <w:t>http://www.baidu.com/index.html</w:t>
      </w:r>
      <w:r>
        <w:fldChar w:fldCharType="end"/>
      </w:r>
      <w:r>
        <w:rPr>
          <w:lang w:val="en-US"/>
        </w:rPr>
        <w:t xml:space="preserve">  </w:t>
      </w:r>
      <w:r>
        <w:rPr>
          <w:rFonts w:hint="eastAsia" w:eastAsia="Helvetica"/>
          <w:lang w:val="zh-CN" w:eastAsia="zh-CN"/>
        </w:rPr>
        <w:t>分别使用</w:t>
      </w:r>
      <w:r>
        <w:rPr>
          <w:lang w:val="zh-CN" w:eastAsia="zh-CN"/>
        </w:rPr>
        <w:t>awk</w:t>
      </w:r>
      <w:r>
        <w:rPr>
          <w:rFonts w:hint="eastAsia" w:eastAsia="Helvetica"/>
          <w:lang w:val="zh-CN" w:eastAsia="zh-CN"/>
        </w:rPr>
        <w:t>，和</w:t>
      </w:r>
      <w:r>
        <w:rPr>
          <w:lang w:val="zh-CN" w:eastAsia="zh-CN"/>
        </w:rPr>
        <w:t>cut</w:t>
      </w:r>
      <w:r>
        <w:rPr>
          <w:rFonts w:hint="eastAsia" w:eastAsia="Helvetica"/>
          <w:lang w:val="zh-CN" w:eastAsia="zh-CN"/>
        </w:rPr>
        <w:t>命令来提取域名。</w:t>
      </w:r>
    </w:p>
    <w:p>
      <w:pPr>
        <w:pStyle w:val="5"/>
        <w:jc w:val="left"/>
      </w:pP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答案：</w:t>
      </w:r>
      <w:r>
        <w:rPr>
          <w:lang w:val="en-US"/>
        </w:rPr>
        <w:t xml:space="preserve">cat tmp.log | awk -F/  </w:t>
      </w:r>
      <w:r>
        <w:rPr>
          <w:rFonts w:hint="default" w:hAnsi="Helvetica"/>
          <w:lang w:val="en-US"/>
        </w:rPr>
        <w:t>‘</w:t>
      </w:r>
      <w:r>
        <w:rPr>
          <w:lang w:val="en-US"/>
        </w:rPr>
        <w:t>{ print $3 }</w:t>
      </w:r>
      <w:r>
        <w:rPr>
          <w:rFonts w:hint="default" w:hAnsi="Helvetica"/>
          <w:lang w:val="en-US"/>
        </w:rPr>
        <w:t>’</w:t>
      </w:r>
    </w:p>
    <w:p>
      <w:pPr>
        <w:pStyle w:val="5"/>
        <w:jc w:val="left"/>
      </w:pPr>
      <w:r>
        <w:tab/>
      </w:r>
      <w:r>
        <w:t>cat tmp.log | cut -d/ -f3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lang w:val="en-US"/>
        </w:rPr>
        <w:t>6.</w:t>
      </w:r>
      <w:r>
        <w:rPr>
          <w:rFonts w:hint="eastAsia" w:eastAsia="Helvetica"/>
          <w:lang w:val="zh-CN" w:eastAsia="zh-CN"/>
        </w:rPr>
        <w:t xml:space="preserve">请说明下图各项分别表示什么内容 （ </w:t>
      </w:r>
      <w:r>
        <w:rPr>
          <w:lang w:val="zh-CN" w:eastAsia="zh-CN"/>
        </w:rPr>
        <w:t>5</w:t>
      </w:r>
      <w:r>
        <w:rPr>
          <w:rFonts w:hint="eastAsia" w:eastAsia="Helvetica"/>
          <w:lang w:val="zh-CN" w:eastAsia="zh-CN"/>
        </w:rPr>
        <w:t>分）</w:t>
      </w: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lang w:val="en-US"/>
        </w:rPr>
        <w:pict>
          <v:shape id="officeArt object" o:spid="_x0000_s1026" o:spt="75" type="#_x0000_t75" style="position:absolute;left:0pt;margin-left:0.35pt;margin-top:19.45pt;height:235.85pt;width:481.9pt;mso-position-horizontal-relative:margin;mso-position-vertical-relative:line;mso-wrap-distance-left:12pt;mso-wrap-distance-right:12pt;z-index:251658240;mso-width-relative:page;mso-height-relative:page;" fillcolor="#FFFFFF" filled="f" o:preferrelative="t" stroked="t" coordsize="21600,21600" wrapcoords="-17 -34 -17 -34 -17 21599 21601 21633 21617 0 0 -34 -17 -34 -17 -34 -17 -34">
            <v:path/>
            <v:fill on="f" color2="#FFFFFF" focussize="0,0"/>
            <v:stroke color="#7E786C" color2="#FFFFFF" miterlimit="2"/>
            <v:imagedata r:id="rId6" gain="65536f" blacklevel="0f" gamma="0" o:title=""/>
            <o:lock v:ext="edit" position="f" selection="f" grouping="f" rotation="f" cropping="f" text="f" aspectratio="t"/>
            <v:shadow on="t" type="perspective" color="#000000" opacity="32768f" offset="0.374566929133858pt,0.927165354330709pt" origin="0f,32768f" matrix="65536f,0f,0f,65536f,0,0"/>
            <w10:wrap type="through"/>
          </v:shape>
        </w:pict>
      </w:r>
    </w:p>
    <w:p>
      <w:pPr>
        <w:pStyle w:val="5"/>
        <w:jc w:val="left"/>
      </w:pP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答案：文件类型，所有者，所在组，其他用户的访问权限，文件个数，用户，组，文件大小，</w:t>
      </w:r>
    </w:p>
    <w:p>
      <w:pPr>
        <w:pStyle w:val="5"/>
        <w:jc w:val="left"/>
      </w:pP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最近的修改时间，文件名</w:t>
      </w:r>
    </w:p>
    <w:p>
      <w:pPr>
        <w:pStyle w:val="5"/>
        <w:jc w:val="left"/>
      </w:pPr>
    </w:p>
    <w:p>
      <w:pPr>
        <w:pStyle w:val="5"/>
        <w:jc w:val="left"/>
      </w:pPr>
      <w:r>
        <w:rPr>
          <w:lang w:val="zh-CN" w:eastAsia="zh-CN"/>
        </w:rPr>
        <w:t>7.</w:t>
      </w:r>
      <w:r>
        <w:rPr>
          <w:rFonts w:hint="eastAsia" w:eastAsia="Helvetica"/>
          <w:lang w:val="zh-CN" w:eastAsia="zh-CN"/>
        </w:rPr>
        <w:t>设计一个</w:t>
      </w:r>
      <w:r>
        <w:rPr>
          <w:lang w:val="zh-CN" w:eastAsia="zh-CN"/>
        </w:rPr>
        <w:t>shell</w:t>
      </w:r>
      <w:r>
        <w:rPr>
          <w:rFonts w:hint="eastAsia" w:eastAsia="Helvetica"/>
          <w:lang w:val="zh-CN" w:eastAsia="zh-CN"/>
        </w:rPr>
        <w:t>程序，自动化创建一个基本型文件系统，</w:t>
      </w:r>
      <w:r>
        <w:rPr>
          <w:lang w:val="en-US"/>
        </w:rPr>
        <w:t>file_system.sh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在当前路径下新建</w:t>
      </w:r>
      <w:r>
        <w:rPr>
          <w:lang w:val="en-US"/>
        </w:rPr>
        <w:t>my_fs</w:t>
      </w:r>
      <w:r>
        <w:rPr>
          <w:rFonts w:hint="eastAsia" w:eastAsia="Helvetica"/>
          <w:lang w:val="zh-CN" w:eastAsia="zh-CN"/>
        </w:rPr>
        <w:t>目录，此目录里有</w:t>
      </w:r>
      <w:r>
        <w:rPr>
          <w:lang w:val="en-US"/>
        </w:rPr>
        <w:t>bin ,sbin,dev,etc,lib,mnt,opt,usr,proc,home.</w:t>
      </w:r>
      <w:r>
        <w:rPr>
          <w:rFonts w:hint="eastAsia" w:eastAsia="Helvetica"/>
          <w:lang w:val="zh-CN" w:eastAsia="zh-CN"/>
        </w:rPr>
        <w:t>这些目录，</w:t>
      </w:r>
    </w:p>
    <w:p>
      <w:pPr>
        <w:pStyle w:val="5"/>
        <w:jc w:val="left"/>
      </w:pPr>
      <w:r>
        <w:rPr>
          <w:rFonts w:hint="eastAsia" w:eastAsia="Helvetica"/>
          <w:lang w:val="zh-CN" w:eastAsia="zh-CN"/>
        </w:rPr>
        <w:t>并从当前操作系统里复制对应</w:t>
      </w:r>
      <w:r>
        <w:rPr>
          <w:lang w:val="zh-CN" w:eastAsia="zh-CN"/>
        </w:rPr>
        <w:t>bin</w:t>
      </w:r>
      <w:r>
        <w:rPr>
          <w:rFonts w:hint="eastAsia" w:eastAsia="Helvetica"/>
          <w:lang w:val="zh-CN" w:eastAsia="zh-CN"/>
        </w:rPr>
        <w:t>，</w:t>
      </w:r>
      <w:r>
        <w:rPr>
          <w:lang w:val="zh-CN" w:eastAsia="zh-CN"/>
        </w:rPr>
        <w:t>etc</w:t>
      </w:r>
      <w:r>
        <w:rPr>
          <w:rFonts w:hint="eastAsia" w:eastAsia="Helvetica"/>
          <w:lang w:val="zh-CN" w:eastAsia="zh-CN"/>
        </w:rPr>
        <w:t>，</w:t>
      </w:r>
      <w:r>
        <w:rPr>
          <w:lang w:val="zh-CN" w:eastAsia="zh-CN"/>
        </w:rPr>
        <w:t xml:space="preserve">sbin </w:t>
      </w:r>
      <w:r>
        <w:rPr>
          <w:rFonts w:hint="eastAsia" w:eastAsia="Helvetica"/>
          <w:lang w:val="zh-CN" w:eastAsia="zh-CN"/>
        </w:rPr>
        <w:t>目录里的文件以及</w:t>
      </w:r>
      <w:r>
        <w:rPr>
          <w:lang w:val="en-US"/>
        </w:rPr>
        <w:t>lib/</w:t>
      </w:r>
      <w:r>
        <w:rPr>
          <w:rFonts w:hint="eastAsia" w:eastAsia="Helvetica"/>
          <w:lang w:val="zh-CN" w:eastAsia="zh-CN"/>
        </w:rPr>
        <w:t>下带</w:t>
      </w:r>
      <w:r>
        <w:rPr>
          <w:lang w:val="en-US"/>
        </w:rPr>
        <w:t>.so</w:t>
      </w:r>
      <w:r>
        <w:rPr>
          <w:rFonts w:hint="eastAsia" w:eastAsia="Helvetica"/>
          <w:lang w:val="zh-CN" w:eastAsia="zh-CN"/>
        </w:rPr>
        <w:t>的文件复制到此新文件系统的对应</w:t>
      </w:r>
      <w:r>
        <w:rPr>
          <w:lang w:val="zh-CN" w:eastAsia="zh-CN"/>
        </w:rPr>
        <w:t>bin</w:t>
      </w:r>
      <w:r>
        <w:rPr>
          <w:rFonts w:hint="eastAsia" w:eastAsia="Helvetica"/>
          <w:lang w:val="zh-CN" w:eastAsia="zh-CN"/>
        </w:rPr>
        <w:t>，</w:t>
      </w:r>
      <w:r>
        <w:rPr>
          <w:lang w:val="zh-CN" w:eastAsia="zh-CN"/>
        </w:rPr>
        <w:t>sbin</w:t>
      </w:r>
      <w:r>
        <w:rPr>
          <w:rFonts w:hint="eastAsia" w:eastAsia="Helvetica"/>
          <w:lang w:val="zh-CN" w:eastAsia="zh-CN"/>
        </w:rPr>
        <w:t>，</w:t>
      </w:r>
      <w:r>
        <w:rPr>
          <w:lang w:val="zh-CN" w:eastAsia="zh-CN"/>
        </w:rPr>
        <w:t>etc</w:t>
      </w:r>
      <w:r>
        <w:rPr>
          <w:rFonts w:hint="eastAsia" w:eastAsia="Helvetica"/>
          <w:lang w:val="zh-CN" w:eastAsia="zh-CN"/>
        </w:rPr>
        <w:t>，</w:t>
      </w:r>
      <w:r>
        <w:rPr>
          <w:lang w:val="zh-CN" w:eastAsia="zh-CN"/>
        </w:rPr>
        <w:t>lib</w:t>
      </w:r>
      <w:r>
        <w:rPr>
          <w:rFonts w:hint="eastAsia" w:eastAsia="Helvetica"/>
          <w:lang w:val="zh-CN" w:eastAsia="zh-CN"/>
        </w:rPr>
        <w:t>下。（</w:t>
      </w:r>
      <w:r>
        <w:rPr>
          <w:lang w:val="zh-CN" w:eastAsia="zh-CN"/>
        </w:rPr>
        <w:t>5</w:t>
      </w:r>
      <w:r>
        <w:rPr>
          <w:rFonts w:hint="eastAsia" w:eastAsia="Helvetica"/>
          <w:lang w:val="zh-CN" w:eastAsia="zh-CN"/>
        </w:rPr>
        <w:t>分）</w:t>
      </w:r>
    </w:p>
    <w:p>
      <w:pPr>
        <w:pStyle w:val="5"/>
        <w:jc w:val="left"/>
      </w:pPr>
      <w:r>
        <w:t>!/bin/bash</w:t>
      </w:r>
    </w:p>
    <w:p>
      <w:pPr>
        <w:pStyle w:val="5"/>
        <w:jc w:val="left"/>
      </w:pPr>
      <w:r>
        <w:rPr>
          <w:lang w:val="en-US"/>
        </w:rPr>
        <w:t>echo "create new file-system"</w:t>
      </w:r>
    </w:p>
    <w:p>
      <w:pPr>
        <w:pStyle w:val="5"/>
        <w:jc w:val="left"/>
      </w:pPr>
      <w:r>
        <w:t>mkdir -p my_fs</w:t>
      </w:r>
    </w:p>
    <w:p>
      <w:pPr>
        <w:pStyle w:val="5"/>
        <w:jc w:val="left"/>
      </w:pPr>
      <w:r>
        <w:t xml:space="preserve">mkdir -p my_fs/bin my_fs/sbin my_fs/lib  my_fs/etc my_fs/proc my_fs/dev my_fs/home  </w:t>
      </w:r>
    </w:p>
    <w:p>
      <w:pPr>
        <w:pStyle w:val="5"/>
        <w:jc w:val="left"/>
      </w:pPr>
      <w:r>
        <w:t>cp /bin/* my_fs/bin</w:t>
      </w:r>
    </w:p>
    <w:p>
      <w:pPr>
        <w:pStyle w:val="5"/>
        <w:jc w:val="left"/>
      </w:pPr>
      <w:r>
        <w:t>cp /sbin/* my_fs/sbin</w:t>
      </w:r>
    </w:p>
    <w:p>
      <w:pPr>
        <w:pStyle w:val="5"/>
        <w:jc w:val="left"/>
      </w:pPr>
      <w:r>
        <w:t>cp /etc/* my_fs/etc</w:t>
      </w:r>
    </w:p>
    <w:p>
      <w:pPr>
        <w:pStyle w:val="5"/>
        <w:jc w:val="left"/>
      </w:pPr>
      <w:r>
        <w:t>cp /lib/*.so* my_fs/lib</w:t>
      </w:r>
    </w:p>
    <w:p>
      <w:pPr>
        <w:pStyle w:val="5"/>
        <w:jc w:val="left"/>
      </w:pPr>
      <w:r>
        <w:rPr>
          <w:lang w:val="en-US"/>
        </w:rPr>
        <w:t>echo "end the process</w:t>
      </w:r>
      <w:r>
        <w:rPr>
          <w:rFonts w:hint="default" w:hAnsi="Helvetica"/>
        </w:rPr>
        <w:t>”</w:t>
      </w:r>
    </w:p>
    <w:p>
      <w:pPr>
        <w:pStyle w:val="5"/>
        <w:jc w:val="left"/>
      </w:pPr>
    </w:p>
    <w:p>
      <w:pPr>
        <w:pStyle w:val="5"/>
        <w:jc w:val="left"/>
      </w:pPr>
      <w:r>
        <w:rPr>
          <w:lang w:val="da-DK"/>
        </w:rPr>
        <w:t>chmod +x file_system.sh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lang w:val="zh-CN" w:eastAsia="zh-CN"/>
        </w:rPr>
        <w:t>8.</w:t>
      </w:r>
      <w:r>
        <w:rPr>
          <w:rFonts w:hint="eastAsia" w:eastAsia="Helvetica"/>
          <w:lang w:val="zh-CN" w:eastAsia="zh-CN"/>
        </w:rPr>
        <w:t>获取本机器的</w:t>
      </w:r>
      <w:r>
        <w:rPr>
          <w:lang w:val="zh-CN" w:eastAsia="zh-CN"/>
        </w:rPr>
        <w:t>ip</w:t>
      </w:r>
      <w:r>
        <w:rPr>
          <w:rFonts w:hint="eastAsia" w:eastAsia="Helvetica"/>
          <w:lang w:val="zh-CN" w:eastAsia="zh-CN"/>
        </w:rPr>
        <w:t>地址所在网段，并测试局域网内哪些</w:t>
      </w:r>
      <w:r>
        <w:rPr>
          <w:lang w:val="zh-CN" w:eastAsia="zh-CN"/>
        </w:rPr>
        <w:t>ip</w:t>
      </w:r>
      <w:r>
        <w:rPr>
          <w:rFonts w:hint="eastAsia" w:eastAsia="Helvetica"/>
          <w:lang w:val="zh-CN" w:eastAsia="zh-CN"/>
        </w:rPr>
        <w:t>被占用，并记录到</w:t>
      </w:r>
      <w:r>
        <w:rPr>
          <w:lang w:val="en-US"/>
        </w:rPr>
        <w:t>ip_used.txt</w:t>
      </w:r>
      <w:r>
        <w:rPr>
          <w:rFonts w:hint="eastAsia" w:eastAsia="Helvetica"/>
          <w:lang w:val="zh-CN" w:eastAsia="zh-CN"/>
        </w:rPr>
        <w:t>中（如果此文件已经存在则覆盖，否则新建一个）提示：</w:t>
      </w:r>
      <w:r>
        <w:rPr>
          <w:lang w:val="zh-CN" w:eastAsia="zh-CN"/>
        </w:rPr>
        <w:t>IP</w:t>
      </w:r>
      <w:r>
        <w:rPr>
          <w:rFonts w:hint="eastAsia" w:eastAsia="Helvetica"/>
          <w:lang w:val="zh-CN" w:eastAsia="zh-CN"/>
        </w:rPr>
        <w:t>获取语句</w:t>
      </w:r>
      <w:r>
        <w:t xml:space="preserve">IP="`ifconfig </w:t>
      </w:r>
      <w:r>
        <w:rPr>
          <w:lang w:val="zh-CN" w:eastAsia="zh-CN"/>
        </w:rPr>
        <w:t>eth0</w:t>
      </w:r>
      <w:r>
        <w:rPr>
          <w:lang w:val="en-US"/>
        </w:rPr>
        <w:t xml:space="preserve"> | grep "inet addr" | awk '{ print $2 }' | awk -F: '{print $2}</w:t>
      </w:r>
      <w:r>
        <w:rPr>
          <w:rFonts w:hint="default" w:hAnsi="Helvetica"/>
          <w:lang w:val="zh-CN" w:eastAsia="zh-CN"/>
        </w:rPr>
        <w:t>’</w:t>
      </w:r>
      <w:r>
        <w:t>`"</w:t>
      </w:r>
      <w:r>
        <w:rPr>
          <w:rFonts w:hint="eastAsia" w:eastAsia="Helvetica"/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rFonts w:hint="eastAsia" w:eastAsia="Helvetica"/>
          <w:lang w:val="zh-CN" w:eastAsia="zh-CN"/>
        </w:rPr>
        <w:t>分）</w:t>
      </w:r>
    </w:p>
    <w:p>
      <w:pPr>
        <w:pStyle w:val="5"/>
        <w:jc w:val="left"/>
      </w:pPr>
    </w:p>
    <w:p>
      <w:pPr>
        <w:pStyle w:val="5"/>
        <w:jc w:val="left"/>
      </w:pPr>
      <w:r>
        <w:t>#!/bin/bash</w:t>
      </w:r>
    </w:p>
    <w:p>
      <w:pPr>
        <w:pStyle w:val="5"/>
        <w:jc w:val="left"/>
      </w:pPr>
      <w:r>
        <w:t>a=1</w:t>
      </w:r>
    </w:p>
    <w:p>
      <w:pPr>
        <w:pStyle w:val="5"/>
        <w:jc w:val="left"/>
      </w:pPr>
      <w:r>
        <w:rPr>
          <w:lang w:val="en-US"/>
        </w:rPr>
        <w:t>if [ -f ip_used.txt ];then</w:t>
      </w:r>
    </w:p>
    <w:p>
      <w:pPr>
        <w:pStyle w:val="5"/>
        <w:jc w:val="left"/>
      </w:pPr>
      <w:r>
        <w:tab/>
      </w:r>
      <w:r>
        <w:t>echo " " &gt; ip_used.txt</w:t>
      </w:r>
    </w:p>
    <w:p>
      <w:pPr>
        <w:pStyle w:val="5"/>
        <w:jc w:val="left"/>
      </w:pPr>
      <w:r>
        <w:rPr>
          <w:lang w:val="da-DK"/>
        </w:rPr>
        <w:t>else</w:t>
      </w:r>
    </w:p>
    <w:p>
      <w:pPr>
        <w:pStyle w:val="5"/>
        <w:jc w:val="left"/>
      </w:pPr>
      <w:r>
        <w:tab/>
      </w:r>
      <w:r>
        <w:t>touch ip_used.txt</w:t>
      </w:r>
    </w:p>
    <w:p>
      <w:pPr>
        <w:pStyle w:val="5"/>
        <w:jc w:val="left"/>
      </w:pPr>
      <w:r>
        <w:t>fi</w:t>
      </w:r>
    </w:p>
    <w:p>
      <w:pPr>
        <w:pStyle w:val="5"/>
        <w:jc w:val="left"/>
      </w:pPr>
    </w:p>
    <w:p>
      <w:pPr>
        <w:pStyle w:val="5"/>
        <w:jc w:val="left"/>
      </w:pPr>
      <w:r>
        <w:rPr>
          <w:lang w:val="en-US"/>
        </w:rPr>
        <w:t>ip_param="`ifconfig eth0 | grep "inet addr" | awk '{ print $2 }' | awk -F: '{print $2}'| cut -d. -f1-3`"</w:t>
      </w:r>
    </w:p>
    <w:p>
      <w:pPr>
        <w:pStyle w:val="5"/>
        <w:jc w:val="left"/>
      </w:pPr>
      <w:r>
        <w:rPr>
          <w:lang w:val="en-US"/>
        </w:rPr>
        <w:t>while [ $a -lt 255 ]</w:t>
      </w:r>
    </w:p>
    <w:p>
      <w:pPr>
        <w:pStyle w:val="5"/>
        <w:jc w:val="left"/>
      </w:pPr>
      <w:r>
        <w:t xml:space="preserve">do </w:t>
      </w:r>
    </w:p>
    <w:p>
      <w:pPr>
        <w:pStyle w:val="5"/>
        <w:jc w:val="left"/>
      </w:pPr>
      <w:r>
        <w:tab/>
      </w:r>
      <w:r>
        <w:t>a=$(($a+1))</w:t>
      </w:r>
    </w:p>
    <w:p>
      <w:pPr>
        <w:pStyle w:val="5"/>
        <w:jc w:val="left"/>
      </w:pPr>
      <w:r>
        <w:tab/>
      </w:r>
      <w:r>
        <w:t>(ping -c 1 -W 1 $ip_param.$a &amp;&gt; /dev/null &amp;&amp; echo "$ip_param.$a &gt;&gt; ip_used.txt" || echo "$ip_param.$a is down")&amp;</w:t>
      </w:r>
    </w:p>
    <w:p>
      <w:pPr>
        <w:pStyle w:val="5"/>
        <w:jc w:val="left"/>
      </w:pPr>
    </w:p>
    <w:p>
      <w:pPr>
        <w:pStyle w:val="5"/>
        <w:jc w:val="left"/>
      </w:pPr>
      <w:r>
        <w:t>done</w:t>
      </w:r>
    </w:p>
    <w:p>
      <w:pPr>
        <w:pStyle w:val="5"/>
        <w:jc w:val="left"/>
      </w:pPr>
      <w:r>
        <w:rPr>
          <w:lang w:val="zh-CN" w:eastAsia="zh-CN"/>
        </w:rPr>
        <w:t>wait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lang w:val="zh-CN" w:eastAsia="zh-CN"/>
        </w:rPr>
        <w:t>9.</w:t>
      </w:r>
      <w:r>
        <w:rPr>
          <w:rFonts w:hint="eastAsia" w:eastAsia="Helvetica"/>
          <w:lang w:val="zh-CN" w:eastAsia="zh-CN"/>
        </w:rPr>
        <w:t>实现一个脚本，使用</w:t>
      </w:r>
      <w:r>
        <w:rPr>
          <w:lang w:val="zh-CN" w:eastAsia="zh-CN"/>
        </w:rPr>
        <w:t>select</w:t>
      </w:r>
      <w:r>
        <w:rPr>
          <w:rFonts w:hint="eastAsia" w:eastAsia="Helvetica"/>
          <w:lang w:val="zh-CN" w:eastAsia="zh-CN"/>
        </w:rPr>
        <w:t>命令，可以查看当前目录下的所有文件，如果是文件，则查看内容，如果是目录则提示为目录。 （</w:t>
      </w:r>
      <w:r>
        <w:rPr>
          <w:lang w:val="zh-CN" w:eastAsia="zh-CN"/>
        </w:rPr>
        <w:t>10</w:t>
      </w:r>
      <w:r>
        <w:rPr>
          <w:rFonts w:hint="eastAsia" w:eastAsia="Helvetica"/>
          <w:lang w:val="zh-CN" w:eastAsia="zh-CN"/>
        </w:rPr>
        <w:t>分）</w:t>
      </w:r>
    </w:p>
    <w:p>
      <w:pPr>
        <w:pStyle w:val="5"/>
        <w:jc w:val="left"/>
      </w:pPr>
      <w:r>
        <w:t>#!/bin/bash</w:t>
      </w:r>
    </w:p>
    <w:p>
      <w:pPr>
        <w:pStyle w:val="5"/>
        <w:jc w:val="left"/>
      </w:pPr>
      <w:r>
        <w:rPr>
          <w:lang w:val="en-US"/>
        </w:rPr>
        <w:t>select var_file in `ls `</w:t>
      </w:r>
    </w:p>
    <w:p>
      <w:pPr>
        <w:pStyle w:val="5"/>
        <w:jc w:val="left"/>
      </w:pPr>
      <w:r>
        <w:t xml:space="preserve">do </w:t>
      </w:r>
    </w:p>
    <w:p>
      <w:pPr>
        <w:pStyle w:val="5"/>
        <w:jc w:val="left"/>
      </w:pPr>
      <w:r>
        <w:tab/>
      </w:r>
      <w:r>
        <w:t>if [ -z "$var_file" ];then</w:t>
      </w:r>
    </w:p>
    <w:p>
      <w:pPr>
        <w:pStyle w:val="5"/>
        <w:jc w:val="left"/>
      </w:pPr>
      <w:r>
        <w:tab/>
      </w:r>
      <w:r>
        <w:tab/>
      </w:r>
      <w:r>
        <w:t>continue</w:t>
      </w:r>
    </w:p>
    <w:p>
      <w:pPr>
        <w:pStyle w:val="5"/>
        <w:jc w:val="left"/>
      </w:pPr>
      <w:r>
        <w:tab/>
      </w:r>
      <w:r>
        <w:t>fi</w:t>
      </w:r>
    </w:p>
    <w:p>
      <w:pPr>
        <w:pStyle w:val="5"/>
        <w:jc w:val="left"/>
      </w:pPr>
      <w:r>
        <w:tab/>
      </w:r>
      <w:r>
        <w:t>echo "you choice is $var_file"</w:t>
      </w:r>
    </w:p>
    <w:p>
      <w:pPr>
        <w:pStyle w:val="5"/>
        <w:jc w:val="left"/>
      </w:pPr>
      <w:r>
        <w:tab/>
      </w:r>
      <w:r>
        <w:t>if [ -f $var_file ];then</w:t>
      </w:r>
    </w:p>
    <w:p>
      <w:pPr>
        <w:pStyle w:val="5"/>
        <w:jc w:val="left"/>
      </w:pPr>
      <w:r>
        <w:tab/>
      </w:r>
      <w:r>
        <w:tab/>
      </w:r>
      <w:r>
        <w:t>cat $var_file</w:t>
      </w:r>
    </w:p>
    <w:p>
      <w:pPr>
        <w:pStyle w:val="5"/>
        <w:jc w:val="left"/>
      </w:pPr>
      <w:r>
        <w:rPr>
          <w:lang w:val="da-DK"/>
        </w:rPr>
        <w:tab/>
      </w:r>
      <w:r>
        <w:rPr>
          <w:lang w:val="da-DK"/>
        </w:rPr>
        <w:t>else</w:t>
      </w:r>
    </w:p>
    <w:p>
      <w:pPr>
        <w:pStyle w:val="5"/>
        <w:jc w:val="left"/>
      </w:pPr>
      <w:r>
        <w:tab/>
      </w:r>
      <w:r>
        <w:tab/>
      </w:r>
      <w:r>
        <w:t>if [ -d $var_file ];then</w:t>
      </w:r>
    </w:p>
    <w:p>
      <w:pPr>
        <w:pStyle w:val="5"/>
        <w:jc w:val="left"/>
      </w:pPr>
      <w:r>
        <w:tab/>
      </w:r>
      <w:r>
        <w:tab/>
      </w:r>
      <w:r>
        <w:tab/>
      </w:r>
      <w:r>
        <w:t>echo "It is a dir"</w:t>
      </w:r>
    </w:p>
    <w:p>
      <w:pPr>
        <w:pStyle w:val="5"/>
        <w:jc w:val="left"/>
      </w:pPr>
      <w:r>
        <w:tab/>
      </w:r>
      <w:r>
        <w:tab/>
      </w:r>
      <w:r>
        <w:t>fi</w:t>
      </w:r>
    </w:p>
    <w:p>
      <w:pPr>
        <w:pStyle w:val="5"/>
        <w:jc w:val="left"/>
      </w:pPr>
      <w:r>
        <w:tab/>
      </w:r>
      <w:r>
        <w:t>fi</w:t>
      </w:r>
    </w:p>
    <w:p>
      <w:pPr>
        <w:pStyle w:val="5"/>
        <w:jc w:val="left"/>
      </w:pPr>
    </w:p>
    <w:p>
      <w:pPr>
        <w:pStyle w:val="5"/>
        <w:jc w:val="left"/>
      </w:pPr>
      <w:r>
        <w:t>done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lang w:val="zh-CN" w:eastAsia="zh-CN"/>
        </w:rPr>
        <w:t>10.</w:t>
      </w:r>
      <w:r>
        <w:rPr>
          <w:rFonts w:hint="eastAsia" w:eastAsia="Helvetica"/>
          <w:lang w:val="zh-CN" w:eastAsia="zh-CN"/>
        </w:rPr>
        <w:t>通过</w:t>
      </w:r>
      <w:r>
        <w:rPr>
          <w:lang w:val="en-US"/>
        </w:rPr>
        <w:t>shell</w:t>
      </w:r>
      <w:r>
        <w:rPr>
          <w:rFonts w:hint="eastAsia" w:eastAsia="Helvetica"/>
          <w:lang w:val="zh-CN" w:eastAsia="zh-CN"/>
        </w:rPr>
        <w:t>脚本实现简易的计算器功能</w:t>
      </w:r>
      <w:r>
        <w:rPr>
          <w:rFonts w:hint="eastAsia" w:eastAsia="Helvetica"/>
        </w:rPr>
        <w:t>。</w:t>
      </w:r>
      <w:r>
        <w:rPr>
          <w:rFonts w:hint="eastAsia" w:eastAsia="Helvetica"/>
          <w:lang w:val="zh-CN" w:eastAsia="zh-CN"/>
        </w:rPr>
        <w:t xml:space="preserve">具有＋ － ＊ </w:t>
      </w:r>
      <w:r>
        <w:rPr>
          <w:lang w:val="en-US"/>
        </w:rPr>
        <w:t xml:space="preserve">/ </w:t>
      </w:r>
      <w:r>
        <w:rPr>
          <w:rFonts w:hint="eastAsia" w:eastAsia="Helvetica"/>
          <w:lang w:val="zh-CN" w:eastAsia="zh-CN"/>
        </w:rPr>
        <w:t xml:space="preserve">功能，要求输入例如 </w:t>
      </w:r>
      <w:r>
        <w:rPr>
          <w:lang w:val="en-US"/>
        </w:rPr>
        <w:t xml:space="preserve">./calc 10 + 20   </w:t>
      </w:r>
      <w:r>
        <w:rPr>
          <w:rFonts w:hint="eastAsia" w:eastAsia="Helvetica"/>
          <w:lang w:val="zh-CN" w:eastAsia="zh-CN"/>
        </w:rPr>
        <w:t>结果输出</w:t>
      </w:r>
      <w:r>
        <w:rPr>
          <w:lang w:val="zh-CN" w:eastAsia="zh-CN"/>
        </w:rPr>
        <w:t>30</w:t>
      </w:r>
      <w:r>
        <w:rPr>
          <w:rFonts w:hint="eastAsia" w:eastAsia="Helvetica"/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rFonts w:hint="eastAsia" w:eastAsia="Helvetica"/>
          <w:lang w:val="zh-CN" w:eastAsia="zh-CN"/>
        </w:rPr>
        <w:t>分）</w:t>
      </w:r>
    </w:p>
    <w:p>
      <w:pPr>
        <w:pStyle w:val="5"/>
        <w:jc w:val="left"/>
      </w:pPr>
      <w:r>
        <w:t>#!/bin/bash</w:t>
      </w:r>
    </w:p>
    <w:p>
      <w:pPr>
        <w:pStyle w:val="5"/>
        <w:jc w:val="left"/>
      </w:pPr>
    </w:p>
    <w:p>
      <w:pPr>
        <w:pStyle w:val="5"/>
        <w:jc w:val="left"/>
      </w:pPr>
      <w:r>
        <w:t>echo "===Shell for calc test=="</w:t>
      </w:r>
    </w:p>
    <w:p>
      <w:pPr>
        <w:pStyle w:val="5"/>
        <w:jc w:val="left"/>
      </w:pPr>
      <w:r>
        <w:t>echo "=Rules:./calc 25 * 102=="</w:t>
      </w:r>
    </w:p>
    <w:p>
      <w:pPr>
        <w:pStyle w:val="5"/>
        <w:jc w:val="left"/>
      </w:pPr>
    </w:p>
    <w:p>
      <w:pPr>
        <w:pStyle w:val="5"/>
        <w:jc w:val="left"/>
      </w:pPr>
      <w:r>
        <w:rPr>
          <w:lang w:val="en-US"/>
        </w:rPr>
        <w:t>if [ $# -ne 3 ];then</w:t>
      </w:r>
    </w:p>
    <w:p>
      <w:pPr>
        <w:pStyle w:val="5"/>
        <w:jc w:val="left"/>
      </w:pPr>
      <w:r>
        <w:tab/>
      </w:r>
      <w:r>
        <w:t>echo "something wrong happend!"</w:t>
      </w:r>
    </w:p>
    <w:p>
      <w:pPr>
        <w:pStyle w:val="5"/>
        <w:jc w:val="left"/>
      </w:pPr>
      <w:r>
        <w:tab/>
      </w:r>
      <w:r>
        <w:t>exit</w:t>
      </w:r>
    </w:p>
    <w:p>
      <w:pPr>
        <w:pStyle w:val="5"/>
        <w:jc w:val="left"/>
      </w:pPr>
      <w:r>
        <w:t>fi</w:t>
      </w:r>
    </w:p>
    <w:p>
      <w:pPr>
        <w:pStyle w:val="5"/>
        <w:jc w:val="left"/>
      </w:pPr>
    </w:p>
    <w:p>
      <w:pPr>
        <w:pStyle w:val="5"/>
        <w:jc w:val="left"/>
      </w:pPr>
      <w:r>
        <w:t>DATA1=$1</w:t>
      </w:r>
    </w:p>
    <w:p>
      <w:pPr>
        <w:pStyle w:val="5"/>
        <w:jc w:val="left"/>
      </w:pPr>
      <w:r>
        <w:t>DATA2=$3</w:t>
      </w:r>
    </w:p>
    <w:p>
      <w:pPr>
        <w:pStyle w:val="5"/>
        <w:jc w:val="left"/>
      </w:pPr>
      <w:r>
        <w:t xml:space="preserve"> MODE=$2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rPr>
          <w:lang w:val="en-US"/>
        </w:rPr>
        <w:t>case $MODE in</w:t>
      </w:r>
    </w:p>
    <w:p>
      <w:pPr>
        <w:pStyle w:val="5"/>
        <w:jc w:val="left"/>
      </w:pPr>
      <w:r>
        <w:tab/>
      </w:r>
      <w:r>
        <w:t>+)</w:t>
      </w:r>
    </w:p>
    <w:p>
      <w:pPr>
        <w:pStyle w:val="5"/>
        <w:jc w:val="left"/>
      </w:pPr>
      <w:r>
        <w:tab/>
      </w:r>
      <w:r>
        <w:tab/>
      </w:r>
      <w:r>
        <w:t>echo "add process"</w:t>
      </w:r>
    </w:p>
    <w:p>
      <w:pPr>
        <w:pStyle w:val="5"/>
        <w:jc w:val="left"/>
      </w:pPr>
      <w:r>
        <w:tab/>
      </w:r>
      <w:r>
        <w:tab/>
      </w:r>
      <w:r>
        <w:t>RES=$(($DATA1 + $DATA2))</w:t>
      </w:r>
    </w:p>
    <w:p>
      <w:pPr>
        <w:pStyle w:val="5"/>
        <w:jc w:val="left"/>
      </w:pPr>
      <w:r>
        <w:tab/>
      </w:r>
      <w:r>
        <w:tab/>
      </w:r>
      <w:r>
        <w:t>;;</w:t>
      </w:r>
    </w:p>
    <w:p>
      <w:pPr>
        <w:pStyle w:val="5"/>
        <w:jc w:val="left"/>
      </w:pPr>
      <w:r>
        <w:tab/>
      </w:r>
      <w:r>
        <w:t>-)</w:t>
      </w:r>
    </w:p>
    <w:p>
      <w:pPr>
        <w:pStyle w:val="5"/>
        <w:jc w:val="left"/>
      </w:pPr>
      <w:r>
        <w:tab/>
      </w:r>
      <w:r>
        <w:tab/>
      </w:r>
      <w:r>
        <w:t>echo "sub process"</w:t>
      </w:r>
    </w:p>
    <w:p>
      <w:pPr>
        <w:pStyle w:val="5"/>
        <w:jc w:val="left"/>
      </w:pPr>
      <w:r>
        <w:tab/>
      </w:r>
      <w:r>
        <w:tab/>
      </w:r>
      <w:r>
        <w:t>RES=$(($DATA1-$DATA2))</w:t>
      </w:r>
    </w:p>
    <w:p>
      <w:pPr>
        <w:pStyle w:val="5"/>
        <w:jc w:val="left"/>
      </w:pPr>
      <w:r>
        <w:tab/>
      </w:r>
      <w:r>
        <w:tab/>
      </w:r>
      <w:r>
        <w:t>;;</w:t>
      </w:r>
    </w:p>
    <w:p>
      <w:pPr>
        <w:pStyle w:val="5"/>
        <w:jc w:val="left"/>
      </w:pPr>
      <w:r>
        <w:tab/>
      </w:r>
      <w:r>
        <w:t>\*)</w:t>
      </w:r>
    </w:p>
    <w:p>
      <w:pPr>
        <w:pStyle w:val="5"/>
        <w:jc w:val="left"/>
      </w:pPr>
      <w:r>
        <w:tab/>
      </w:r>
      <w:r>
        <w:tab/>
      </w:r>
      <w:r>
        <w:t>echo "mul process"</w:t>
      </w:r>
    </w:p>
    <w:p>
      <w:pPr>
        <w:pStyle w:val="5"/>
        <w:jc w:val="left"/>
      </w:pPr>
      <w:r>
        <w:tab/>
      </w:r>
      <w:r>
        <w:tab/>
      </w:r>
      <w:r>
        <w:t>RES=$(($DATA1*$DATA2))</w:t>
      </w:r>
    </w:p>
    <w:p>
      <w:pPr>
        <w:pStyle w:val="5"/>
        <w:jc w:val="left"/>
      </w:pPr>
      <w:r>
        <w:tab/>
      </w:r>
      <w:r>
        <w:tab/>
      </w:r>
      <w:r>
        <w:t>;;</w:t>
      </w:r>
    </w:p>
    <w:p>
      <w:pPr>
        <w:pStyle w:val="5"/>
        <w:jc w:val="left"/>
      </w:pPr>
    </w:p>
    <w:p>
      <w:pPr>
        <w:pStyle w:val="5"/>
        <w:jc w:val="left"/>
      </w:pPr>
      <w:r>
        <w:tab/>
      </w:r>
      <w:r>
        <w:t>/)</w:t>
      </w:r>
    </w:p>
    <w:p>
      <w:pPr>
        <w:pStyle w:val="5"/>
        <w:jc w:val="left"/>
      </w:pPr>
      <w:r>
        <w:tab/>
      </w:r>
      <w:r>
        <w:tab/>
      </w:r>
      <w:r>
        <w:t>echo "/ process"</w:t>
      </w:r>
    </w:p>
    <w:p>
      <w:pPr>
        <w:pStyle w:val="5"/>
        <w:jc w:val="left"/>
      </w:pPr>
      <w:r>
        <w:tab/>
      </w:r>
      <w:r>
        <w:tab/>
      </w:r>
      <w:r>
        <w:t>RES=$(($DATA1/$DATA2))</w:t>
      </w:r>
    </w:p>
    <w:p>
      <w:pPr>
        <w:pStyle w:val="5"/>
        <w:jc w:val="left"/>
      </w:pPr>
      <w:r>
        <w:tab/>
      </w:r>
      <w:r>
        <w:tab/>
      </w:r>
      <w:r>
        <w:t>;;</w:t>
      </w:r>
    </w:p>
    <w:p>
      <w:pPr>
        <w:pStyle w:val="5"/>
        <w:jc w:val="left"/>
      </w:pPr>
    </w:p>
    <w:p>
      <w:pPr>
        <w:pStyle w:val="5"/>
        <w:jc w:val="left"/>
      </w:pPr>
      <w:r>
        <w:tab/>
      </w:r>
      <w:r>
        <w:t>%)</w:t>
      </w:r>
    </w:p>
    <w:p>
      <w:pPr>
        <w:pStyle w:val="5"/>
        <w:jc w:val="left"/>
      </w:pPr>
      <w:r>
        <w:tab/>
      </w:r>
      <w:r>
        <w:tab/>
      </w:r>
      <w:r>
        <w:t>echo "% process"</w:t>
      </w:r>
    </w:p>
    <w:p>
      <w:pPr>
        <w:pStyle w:val="5"/>
        <w:jc w:val="left"/>
      </w:pPr>
      <w:r>
        <w:tab/>
      </w:r>
      <w:r>
        <w:tab/>
      </w:r>
      <w:r>
        <w:t>RES=$(($DATA1%$DATA2))</w:t>
      </w:r>
    </w:p>
    <w:p>
      <w:pPr>
        <w:pStyle w:val="5"/>
        <w:jc w:val="left"/>
      </w:pPr>
      <w:r>
        <w:tab/>
      </w:r>
      <w:r>
        <w:tab/>
      </w:r>
      <w:r>
        <w:t>;;</w:t>
      </w:r>
    </w:p>
    <w:p>
      <w:pPr>
        <w:pStyle w:val="5"/>
        <w:jc w:val="left"/>
      </w:pPr>
      <w:r>
        <w:t>esac</w:t>
      </w:r>
    </w:p>
    <w:p>
      <w:pPr>
        <w:pStyle w:val="5"/>
        <w:jc w:val="left"/>
      </w:pPr>
    </w:p>
    <w:p>
      <w:pPr>
        <w:pStyle w:val="5"/>
        <w:jc w:val="left"/>
      </w:pPr>
      <w:r>
        <w:rPr>
          <w:lang w:val="en-US"/>
        </w:rPr>
        <w:t>echo "The RES=$RES"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ngti SC Regular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8">
    <w:nsid w:val="00000008"/>
    <w:multiLevelType w:val="multilevel"/>
    <w:tmpl w:val="00000008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0">
    <w:nsid w:val="0000000A"/>
    <w:multiLevelType w:val="multilevel"/>
    <w:tmpl w:val="0000000A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1">
    <w:nsid w:val="0000000B"/>
    <w:multiLevelType w:val="multilevel"/>
    <w:tmpl w:val="0000000B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2">
    <w:nsid w:val="0000000C"/>
    <w:multiLevelType w:val="multilevel"/>
    <w:tmpl w:val="0000000C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4">
    <w:nsid w:val="0000000E"/>
    <w:multiLevelType w:val="multilevel"/>
    <w:tmpl w:val="0000000E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8">
    <w:nsid w:val="00000012"/>
    <w:multiLevelType w:val="multilevel"/>
    <w:tmpl w:val="00000012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upperLetter"/>
      <w:lvlText w:val="%1."/>
      <w:lvlJc w:val="left"/>
      <w:pPr>
        <w:tabs>
          <w:tab w:val="left" w:pos="3846"/>
        </w:tabs>
        <w:ind w:left="360" w:hanging="360"/>
      </w:pPr>
      <w:rPr>
        <w:position w:val="0"/>
      </w:rPr>
    </w:lvl>
    <w:lvl w:ilvl="1" w:tentative="1">
      <w:start w:val="1"/>
      <w:numFmt w:val="upperLetter"/>
      <w:lvlText w:val="%2."/>
      <w:lvlJc w:val="left"/>
      <w:pPr>
        <w:tabs>
          <w:tab w:val="left" w:pos="3846"/>
        </w:tabs>
        <w:ind w:left="720" w:hanging="360"/>
      </w:pPr>
      <w:rPr>
        <w:position w:val="0"/>
      </w:rPr>
    </w:lvl>
    <w:lvl w:ilvl="2" w:tentative="1">
      <w:start w:val="1"/>
      <w:numFmt w:val="upperLetter"/>
      <w:lvlText w:val="%3."/>
      <w:lvlJc w:val="left"/>
      <w:pPr>
        <w:tabs>
          <w:tab w:val="left" w:pos="3846"/>
        </w:tabs>
        <w:ind w:left="1080" w:hanging="360"/>
      </w:pPr>
      <w:rPr>
        <w:position w:val="0"/>
      </w:rPr>
    </w:lvl>
    <w:lvl w:ilvl="3" w:tentative="1">
      <w:start w:val="1"/>
      <w:numFmt w:val="upperLetter"/>
      <w:lvlText w:val="%4."/>
      <w:lvlJc w:val="left"/>
      <w:pPr>
        <w:tabs>
          <w:tab w:val="left" w:pos="3846"/>
        </w:tabs>
        <w:ind w:left="1440" w:hanging="360"/>
      </w:pPr>
      <w:rPr>
        <w:position w:val="0"/>
      </w:rPr>
    </w:lvl>
    <w:lvl w:ilvl="4" w:tentative="1">
      <w:start w:val="1"/>
      <w:numFmt w:val="upperLetter"/>
      <w:lvlText w:val="%5."/>
      <w:lvlJc w:val="left"/>
      <w:pPr>
        <w:tabs>
          <w:tab w:val="left" w:pos="3846"/>
        </w:tabs>
        <w:ind w:left="1800" w:hanging="360"/>
      </w:pPr>
      <w:rPr>
        <w:position w:val="0"/>
      </w:rPr>
    </w:lvl>
    <w:lvl w:ilvl="5" w:tentative="1">
      <w:start w:val="1"/>
      <w:numFmt w:val="upperLetter"/>
      <w:lvlText w:val="%6."/>
      <w:lvlJc w:val="left"/>
      <w:pPr>
        <w:tabs>
          <w:tab w:val="left" w:pos="3846"/>
        </w:tabs>
        <w:ind w:left="2160" w:hanging="360"/>
      </w:pPr>
      <w:rPr>
        <w:position w:val="0"/>
      </w:rPr>
    </w:lvl>
    <w:lvl w:ilvl="6" w:tentative="1">
      <w:start w:val="1"/>
      <w:numFmt w:val="upperLetter"/>
      <w:lvlText w:val="%7."/>
      <w:lvlJc w:val="left"/>
      <w:pPr>
        <w:tabs>
          <w:tab w:val="left" w:pos="3846"/>
        </w:tabs>
        <w:ind w:left="2520" w:hanging="360"/>
      </w:pPr>
      <w:rPr>
        <w:position w:val="0"/>
      </w:rPr>
    </w:lvl>
    <w:lvl w:ilvl="7" w:tentative="1">
      <w:start w:val="1"/>
      <w:numFmt w:val="upperLetter"/>
      <w:lvlText w:val="%8."/>
      <w:lvlJc w:val="left"/>
      <w:pPr>
        <w:tabs>
          <w:tab w:val="left" w:pos="3846"/>
        </w:tabs>
        <w:ind w:left="2880" w:hanging="360"/>
      </w:pPr>
      <w:rPr>
        <w:position w:val="0"/>
      </w:rPr>
    </w:lvl>
    <w:lvl w:ilvl="8" w:tentative="1">
      <w:start w:val="1"/>
      <w:numFmt w:val="upperLetter"/>
      <w:lvlText w:val="%9."/>
      <w:lvlJc w:val="left"/>
      <w:pPr>
        <w:tabs>
          <w:tab w:val="left" w:pos="3846"/>
        </w:tabs>
        <w:ind w:left="3240" w:hanging="360"/>
      </w:pPr>
      <w:rPr>
        <w:position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4210E57"/>
    <w:rsid w:val="048530FA"/>
    <w:rsid w:val="08362206"/>
    <w:rsid w:val="0C846098"/>
    <w:rsid w:val="0D8B77C4"/>
    <w:rsid w:val="0E79524F"/>
    <w:rsid w:val="10F320DF"/>
    <w:rsid w:val="11440BE5"/>
    <w:rsid w:val="12124AB5"/>
    <w:rsid w:val="14F5226F"/>
    <w:rsid w:val="1C232937"/>
    <w:rsid w:val="1DED79A4"/>
    <w:rsid w:val="1ED43525"/>
    <w:rsid w:val="204C6209"/>
    <w:rsid w:val="21E914AE"/>
    <w:rsid w:val="23B452A1"/>
    <w:rsid w:val="246D02D3"/>
    <w:rsid w:val="24AF2F3B"/>
    <w:rsid w:val="2935022C"/>
    <w:rsid w:val="29741F0F"/>
    <w:rsid w:val="2B4B1B15"/>
    <w:rsid w:val="312D5DBE"/>
    <w:rsid w:val="34141F7E"/>
    <w:rsid w:val="36705660"/>
    <w:rsid w:val="37284E0F"/>
    <w:rsid w:val="37A137D4"/>
    <w:rsid w:val="37D57125"/>
    <w:rsid w:val="39916502"/>
    <w:rsid w:val="3A2D18BD"/>
    <w:rsid w:val="3A9F75B9"/>
    <w:rsid w:val="3B3955B9"/>
    <w:rsid w:val="3F2029A0"/>
    <w:rsid w:val="419D4F33"/>
    <w:rsid w:val="43202EB0"/>
    <w:rsid w:val="453A31A0"/>
    <w:rsid w:val="460460EC"/>
    <w:rsid w:val="4F9949A4"/>
    <w:rsid w:val="4FBD38DE"/>
    <w:rsid w:val="4FDF2F1A"/>
    <w:rsid w:val="524B3013"/>
    <w:rsid w:val="525F6430"/>
    <w:rsid w:val="53117559"/>
    <w:rsid w:val="548C31C2"/>
    <w:rsid w:val="55914FEE"/>
    <w:rsid w:val="58AC780A"/>
    <w:rsid w:val="5C8B051E"/>
    <w:rsid w:val="5CA2740B"/>
    <w:rsid w:val="5D0B35B7"/>
    <w:rsid w:val="6349526F"/>
    <w:rsid w:val="65D35F9E"/>
    <w:rsid w:val="69655E7A"/>
    <w:rsid w:val="6B7C51E5"/>
    <w:rsid w:val="6CAD6BDB"/>
    <w:rsid w:val="6D4312CD"/>
    <w:rsid w:val="71602412"/>
    <w:rsid w:val="77357F1F"/>
    <w:rsid w:val="7D6B16D3"/>
    <w:rsid w:val="7E863124"/>
    <w:rsid w:val="7F951C5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numPr>
        <w:ilvl w:val="0"/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character" w:customStyle="1" w:styleId="6">
    <w:name w:val="Hyperlink.0"/>
    <w:basedOn w:val="3"/>
    <w:uiPriority w:val="0"/>
    <w:rPr>
      <w:u w:val="single"/>
    </w:rPr>
  </w:style>
  <w:style w:type="table" w:customStyle="1" w:styleId="7">
    <w:name w:val="Table Normal"/>
    <w:uiPriority w:val="0"/>
    <w:tblPr>
      <w:tblLayout w:type="fixed"/>
    </w:tblPr>
    <w:tcPr>
      <w:textDirection w:val="lrTb"/>
    </w:tcPr>
    <w:tblStylePr w:type="firstRow">
      <w:tblPr>
        <w:tblLayout w:type="fixed"/>
      </w:tblPr>
      <w:tcPr>
        <w:textDirection w:val="lrTb"/>
      </w:tcPr>
    </w:tblStylePr>
    <w:tblStylePr w:type="lastRow">
      <w:tblPr>
        <w:tblLayout w:type="fixed"/>
      </w:tblPr>
      <w:tcPr>
        <w:textDirection w:val="lrTb"/>
      </w:tcPr>
    </w:tblStylePr>
    <w:tblStylePr w:type="firstCol">
      <w:tblPr>
        <w:tblLayout w:type="fixed"/>
      </w:tblPr>
      <w:tcPr>
        <w:textDirection w:val="lrTb"/>
      </w:tcPr>
    </w:tblStylePr>
    <w:tblStylePr w:type="lastCol"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extDirection w:val="lrTb"/>
      </w:tcPr>
    </w:tblStylePr>
    <w:tblStylePr w:type="band2Vert">
      <w:tblPr>
        <w:tblLayout w:type="fixed"/>
      </w:tblPr>
      <w:tcPr>
        <w:textDirection w:val="lrTb"/>
      </w:tcPr>
    </w:tblStylePr>
    <w:tblStylePr w:type="band1Horz">
      <w:tblPr>
        <w:tblLayout w:type="fixed"/>
      </w:tblPr>
      <w:tcPr>
        <w:textDirection w:val="lrTb"/>
      </w:tcPr>
    </w:tblStylePr>
    <w:tblStylePr w:type="band2Horz">
      <w:tblPr>
        <w:tblLayout w:type="fixed"/>
      </w:tblPr>
      <w:tcPr>
        <w:textDirection w:val="lrTb"/>
      </w:tcPr>
    </w:tblStylePr>
    <w:tblStylePr w:type="neCell">
      <w:tblPr>
        <w:tblLayout w:type="fixed"/>
      </w:tblPr>
      <w:tcPr>
        <w:textDirection w:val="lrTb"/>
      </w:tcPr>
    </w:tblStylePr>
    <w:tblStylePr w:type="nwCell">
      <w:tblPr>
        <w:tblLayout w:type="fixed"/>
      </w:tblPr>
      <w:tcPr>
        <w:textDirection w:val="lrTb"/>
      </w:tcPr>
    </w:tblStylePr>
    <w:tblStylePr w:type="seCell">
      <w:tblPr>
        <w:tblLayout w:type="fixed"/>
      </w:tblPr>
      <w:tcPr>
        <w:textDirection w:val="lrTb"/>
      </w:tcPr>
    </w:tblStylePr>
    <w:tblStylePr w:type="swCell">
      <w:tblPr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2015-06-08T05:05:00Z</dcterms:created>
  <dc:creator>Administrator</dc:creator>
  <cp:lastModifiedBy>Administrator</cp:lastModifiedBy>
  <dcterms:modified xsi:type="dcterms:W3CDTF">2015-12-30T02:10:06Z</dcterms:modified>
  <dc:title>Linux Shell 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